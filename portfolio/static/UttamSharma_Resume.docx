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D78" w:rsidRPr="00A86808" w:rsidRDefault="0094116A" w:rsidP="00A65FC5">
      <w:pPr>
        <w:tabs>
          <w:tab w:val="left" w:pos="2898"/>
          <w:tab w:val="left" w:pos="8838"/>
        </w:tabs>
        <w:spacing w:after="0"/>
        <w:jc w:val="center"/>
        <w:outlineLvl w:val="0"/>
        <w:rPr>
          <w:rFonts w:ascii="Calibri" w:hAnsi="Calibri" w:cs="Arial"/>
          <w:b/>
          <w:color w:val="000080"/>
          <w:sz w:val="28"/>
        </w:rPr>
      </w:pPr>
      <w:r>
        <w:rPr>
          <w:rFonts w:ascii="Calibri" w:hAnsi="Calibri" w:cs="Arial"/>
          <w:b/>
          <w:color w:val="000080"/>
          <w:sz w:val="28"/>
        </w:rPr>
        <w:t>Uttam</w:t>
      </w:r>
      <w:r w:rsidR="00CF2766">
        <w:rPr>
          <w:rFonts w:ascii="Calibri" w:hAnsi="Calibri" w:cs="Arial"/>
          <w:b/>
          <w:color w:val="000080"/>
          <w:sz w:val="28"/>
        </w:rPr>
        <w:t xml:space="preserve"> Kumar</w:t>
      </w:r>
      <w:r>
        <w:rPr>
          <w:rFonts w:ascii="Calibri" w:hAnsi="Calibri" w:cs="Arial"/>
          <w:b/>
          <w:color w:val="000080"/>
          <w:sz w:val="28"/>
        </w:rPr>
        <w:t xml:space="preserve"> </w:t>
      </w:r>
      <w:r w:rsidR="00353FD5">
        <w:rPr>
          <w:rFonts w:ascii="Calibri" w:hAnsi="Calibri" w:cs="Arial"/>
          <w:b/>
          <w:color w:val="000080"/>
          <w:sz w:val="28"/>
        </w:rPr>
        <w:t>Sharma</w:t>
      </w:r>
    </w:p>
    <w:p w:rsidR="00765DC7" w:rsidRPr="00A86808" w:rsidRDefault="00BB75FB" w:rsidP="00A65FC5">
      <w:pPr>
        <w:tabs>
          <w:tab w:val="left" w:pos="2898"/>
          <w:tab w:val="left" w:pos="8838"/>
        </w:tabs>
        <w:spacing w:after="0"/>
        <w:jc w:val="center"/>
        <w:outlineLvl w:val="0"/>
        <w:rPr>
          <w:rFonts w:ascii="Calibri" w:hAnsi="Calibri" w:cs="Arial"/>
          <w:b/>
          <w:bCs/>
        </w:rPr>
      </w:pPr>
      <w:r>
        <w:rPr>
          <w:rFonts w:ascii="Calibri" w:hAnsi="Calibri" w:cs="Arial"/>
          <w:b/>
          <w:bCs/>
        </w:rPr>
        <w:t>Software Engineer (Python</w:t>
      </w:r>
      <w:r w:rsidR="00765DC7" w:rsidRPr="00A86808">
        <w:rPr>
          <w:rFonts w:ascii="Calibri" w:hAnsi="Calibri" w:cs="Arial"/>
          <w:b/>
          <w:bCs/>
        </w:rPr>
        <w:t>)</w:t>
      </w:r>
    </w:p>
    <w:p w:rsidR="00056374" w:rsidRDefault="00843CFC" w:rsidP="00843CFC">
      <w:pPr>
        <w:spacing w:after="0"/>
        <w:ind w:left="4320" w:firstLine="720"/>
        <w:jc w:val="center"/>
        <w:outlineLvl w:val="0"/>
        <w:rPr>
          <w:rFonts w:ascii="Calibri" w:hAnsi="Calibri" w:cs="Arial"/>
          <w:bCs/>
        </w:rPr>
      </w:pPr>
      <w:r>
        <w:rPr>
          <w:rFonts w:ascii="Calibri" w:hAnsi="Calibri" w:cs="Arial"/>
          <w:b/>
          <w:bCs/>
        </w:rPr>
        <w:t xml:space="preserve">                     </w:t>
      </w:r>
      <w:r w:rsidR="00765DC7" w:rsidRPr="00CE7B19">
        <w:rPr>
          <w:rFonts w:ascii="Calibri" w:hAnsi="Calibri" w:cs="Arial"/>
          <w:b/>
          <w:bCs/>
        </w:rPr>
        <w:t>Email</w:t>
      </w:r>
      <w:r w:rsidR="00525AAF">
        <w:rPr>
          <w:rFonts w:ascii="Calibri" w:hAnsi="Calibri" w:cs="Arial"/>
          <w:b/>
          <w:bCs/>
        </w:rPr>
        <w:t xml:space="preserve">: </w:t>
      </w:r>
      <w:hyperlink r:id="rId6" w:history="1">
        <w:r w:rsidR="001D25C1" w:rsidRPr="00F95985">
          <w:rPr>
            <w:rStyle w:val="Hyperlink"/>
            <w:rFonts w:ascii="Calibri" w:hAnsi="Calibri" w:cs="Arial"/>
            <w:bCs/>
          </w:rPr>
          <w:t>uttamsharma91@gmail.com</w:t>
        </w:r>
      </w:hyperlink>
    </w:p>
    <w:p w:rsidR="00765DC7" w:rsidRPr="0029102F" w:rsidRDefault="00EA0B2C" w:rsidP="00EA0B2C">
      <w:pPr>
        <w:spacing w:after="0"/>
        <w:outlineLvl w:val="0"/>
        <w:rPr>
          <w:rFonts w:ascii="Calibri" w:hAnsi="Calibri" w:cs="Arial"/>
          <w:bCs/>
        </w:rPr>
      </w:pP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sidR="00843CFC">
        <w:rPr>
          <w:rFonts w:ascii="Calibri" w:hAnsi="Calibri" w:cs="Arial"/>
          <w:b/>
          <w:bCs/>
        </w:rPr>
        <w:tab/>
      </w:r>
      <w:r w:rsidR="00765DC7" w:rsidRPr="00CE7B19">
        <w:rPr>
          <w:rFonts w:ascii="Calibri" w:hAnsi="Calibri" w:cs="Arial"/>
          <w:b/>
          <w:bCs/>
        </w:rPr>
        <w:t>Phone:</w:t>
      </w:r>
      <w:r w:rsidR="001D25C1">
        <w:rPr>
          <w:rFonts w:ascii="Calibri" w:hAnsi="Calibri" w:cs="Arial"/>
          <w:bCs/>
        </w:rPr>
        <w:t xml:space="preserve"> +91</w:t>
      </w:r>
      <w:r w:rsidR="00BB75FB">
        <w:rPr>
          <w:rFonts w:ascii="Calibri" w:hAnsi="Calibri" w:cs="Arial"/>
          <w:bCs/>
        </w:rPr>
        <w:t>7972155609</w:t>
      </w:r>
    </w:p>
    <w:p w:rsidR="00765DC7" w:rsidRPr="0029102F" w:rsidRDefault="00100EB3" w:rsidP="00765DC7">
      <w:pPr>
        <w:jc w:val="center"/>
        <w:rPr>
          <w:rFonts w:ascii="Calibri" w:hAnsi="Calibri" w:cs="Arial"/>
          <w:bCs/>
        </w:rPr>
      </w:pPr>
      <w:bookmarkStart w:id="0" w:name="_GoBack"/>
      <w:r w:rsidRPr="00100EB3">
        <w:rPr>
          <w:rFonts w:ascii="Calibri" w:hAnsi="Calibri" w:cs="Arial"/>
          <w:bCs/>
          <w:noProof/>
        </w:rPr>
        <w:pict>
          <v:shapetype id="_x0000_t32" coordsize="21600,21600" o:spt="32" o:oned="t" path="m,l21600,21600e" filled="f">
            <v:path arrowok="t" fillok="f" o:connecttype="none"/>
            <o:lock v:ext="edit" shapetype="t"/>
          </v:shapetype>
          <v:shape id="_x0000_s1030" type="#_x0000_t32" style="position:absolute;left:0;text-align:left;margin-left:-36pt;margin-top:3.9pt;width:540.75pt;height:0;z-index:251658240" o:connectortype="straight"/>
        </w:pict>
      </w:r>
      <w:bookmarkEnd w:id="0"/>
    </w:p>
    <w:p w:rsidR="00252BD1" w:rsidRDefault="00946C6E" w:rsidP="00707CF8">
      <w:pPr>
        <w:tabs>
          <w:tab w:val="left" w:pos="2898"/>
          <w:tab w:val="left" w:pos="8838"/>
        </w:tabs>
        <w:spacing w:after="0"/>
        <w:outlineLvl w:val="0"/>
        <w:rPr>
          <w:rFonts w:ascii="Calibri" w:hAnsi="Calibri" w:cs="Arial"/>
          <w:bCs/>
        </w:rPr>
      </w:pPr>
      <w:r w:rsidRPr="005F5B3F">
        <w:rPr>
          <w:rFonts w:ascii="Calibri" w:hAnsi="Calibri" w:cs="Arial"/>
          <w:b/>
          <w:color w:val="000080"/>
        </w:rPr>
        <w:t>CAREER OBJECTIVE</w:t>
      </w:r>
    </w:p>
    <w:p w:rsidR="00252BD1" w:rsidRPr="00252BD1" w:rsidRDefault="00252BD1" w:rsidP="00B277B3">
      <w:pPr>
        <w:spacing w:before="100" w:after="100"/>
        <w:ind w:left="720"/>
        <w:rPr>
          <w:rFonts w:cs="Arial"/>
          <w:bCs/>
        </w:rPr>
      </w:pPr>
      <w:r w:rsidRPr="00252BD1">
        <w:rPr>
          <w:rFonts w:cs="Arial"/>
          <w:color w:val="3B3B3B"/>
          <w:shd w:val="clear" w:color="auto" w:fill="FFFFFF"/>
        </w:rPr>
        <w:t>To be able to work i</w:t>
      </w:r>
      <w:r w:rsidR="00791624">
        <w:rPr>
          <w:rFonts w:cs="Arial"/>
          <w:color w:val="3B3B3B"/>
          <w:shd w:val="clear" w:color="auto" w:fill="FFFFFF"/>
        </w:rPr>
        <w:t>n your organization as a Python/</w:t>
      </w:r>
      <w:r w:rsidRPr="00252BD1">
        <w:rPr>
          <w:rFonts w:cs="Arial"/>
          <w:color w:val="3B3B3B"/>
          <w:shd w:val="clear" w:color="auto" w:fill="FFFFFF"/>
        </w:rPr>
        <w:t>Django Developer where I can fully utilize my skills</w:t>
      </w:r>
      <w:r w:rsidR="00707CF8">
        <w:rPr>
          <w:rFonts w:cs="Arial"/>
          <w:color w:val="3B3B3B"/>
          <w:shd w:val="clear" w:color="auto" w:fill="FFFFFF"/>
        </w:rPr>
        <w:t xml:space="preserve"> and experience </w:t>
      </w:r>
      <w:r w:rsidRPr="00252BD1">
        <w:rPr>
          <w:rFonts w:cs="Arial"/>
          <w:color w:val="3B3B3B"/>
          <w:shd w:val="clear" w:color="auto" w:fill="FFFFFF"/>
        </w:rPr>
        <w:t>in HTML, CSS, Python, and  Django technologies</w:t>
      </w:r>
      <w:r w:rsidR="00707CF8">
        <w:rPr>
          <w:rFonts w:cs="Arial"/>
          <w:color w:val="3B3B3B"/>
          <w:shd w:val="clear" w:color="auto" w:fill="FFFFFF"/>
        </w:rPr>
        <w:t xml:space="preserve"> for the </w:t>
      </w:r>
      <w:r w:rsidR="00707CF8">
        <w:rPr>
          <w:rFonts w:eastAsia="Times New Roman"/>
          <w:lang w:eastAsia="en-IN"/>
        </w:rPr>
        <w:t>betterment and growth of the organization</w:t>
      </w:r>
      <w:r w:rsidR="00707CF8" w:rsidRPr="00893FD3">
        <w:rPr>
          <w:rFonts w:ascii="Calibri" w:hAnsi="Calibri" w:cs="Arial"/>
          <w:bCs/>
        </w:rPr>
        <w:t>.</w:t>
      </w:r>
    </w:p>
    <w:p w:rsidR="00765DC7" w:rsidRPr="0029102F" w:rsidRDefault="00765DC7" w:rsidP="00765DC7">
      <w:pPr>
        <w:tabs>
          <w:tab w:val="left" w:pos="2898"/>
          <w:tab w:val="left" w:pos="8838"/>
        </w:tabs>
        <w:spacing w:after="0"/>
        <w:jc w:val="both"/>
        <w:rPr>
          <w:rFonts w:ascii="Calibri" w:hAnsi="Calibri" w:cs="Arial"/>
        </w:rPr>
      </w:pPr>
    </w:p>
    <w:p w:rsidR="00765DC7" w:rsidRPr="0029102F" w:rsidRDefault="00946C6E" w:rsidP="00A65FC5">
      <w:pPr>
        <w:tabs>
          <w:tab w:val="left" w:pos="2898"/>
          <w:tab w:val="left" w:pos="8838"/>
        </w:tabs>
        <w:spacing w:after="0"/>
        <w:outlineLvl w:val="0"/>
        <w:rPr>
          <w:rFonts w:ascii="Calibri" w:hAnsi="Calibri" w:cs="Arial"/>
          <w:b/>
          <w:color w:val="000080"/>
        </w:rPr>
      </w:pPr>
      <w:r w:rsidRPr="0029102F">
        <w:rPr>
          <w:rFonts w:ascii="Calibri" w:hAnsi="Calibri" w:cs="Arial"/>
          <w:b/>
          <w:color w:val="000080"/>
        </w:rPr>
        <w:t>EXPERIENCE SUMMARY</w:t>
      </w:r>
    </w:p>
    <w:p w:rsidR="00454A50" w:rsidRPr="00454A50" w:rsidRDefault="00454A50" w:rsidP="00454A50">
      <w:pPr>
        <w:pStyle w:val="ListParagraph"/>
        <w:numPr>
          <w:ilvl w:val="0"/>
          <w:numId w:val="3"/>
        </w:numPr>
        <w:tabs>
          <w:tab w:val="left" w:pos="360"/>
        </w:tabs>
        <w:jc w:val="both"/>
        <w:rPr>
          <w:rFonts w:ascii="Verdana" w:hAnsi="Verdana"/>
          <w:sz w:val="20"/>
        </w:rPr>
      </w:pPr>
      <w:r>
        <w:rPr>
          <w:rFonts w:ascii="Calibri" w:hAnsi="Calibri" w:cs="Arial"/>
        </w:rPr>
        <w:t xml:space="preserve">Overall  </w:t>
      </w:r>
      <w:r w:rsidR="00843CFC">
        <w:rPr>
          <w:rFonts w:ascii="Calibri" w:hAnsi="Calibri" w:cs="Arial"/>
        </w:rPr>
        <w:t>2+</w:t>
      </w:r>
      <w:r w:rsidR="004C76A3" w:rsidRPr="004C76A3">
        <w:rPr>
          <w:rFonts w:ascii="Calibri" w:hAnsi="Calibri" w:cs="Arial"/>
        </w:rPr>
        <w:t xml:space="preserve"> years </w:t>
      </w:r>
      <w:r>
        <w:rPr>
          <w:rFonts w:ascii="Calibri" w:hAnsi="Calibri" w:cs="Arial"/>
        </w:rPr>
        <w:t xml:space="preserve">of experience in </w:t>
      </w:r>
      <w:r w:rsidR="0075643C" w:rsidRPr="004C76A3">
        <w:rPr>
          <w:rFonts w:ascii="Calibri" w:hAnsi="Calibri" w:cs="Arial"/>
        </w:rPr>
        <w:t>Web</w:t>
      </w:r>
      <w:r>
        <w:rPr>
          <w:rFonts w:ascii="Calibri" w:hAnsi="Calibri" w:cs="Arial"/>
        </w:rPr>
        <w:t xml:space="preserve"> D</w:t>
      </w:r>
      <w:r w:rsidRPr="004C76A3">
        <w:rPr>
          <w:rFonts w:ascii="Calibri" w:hAnsi="Calibri" w:cs="Arial"/>
        </w:rPr>
        <w:t>evelopment</w:t>
      </w:r>
      <w:r>
        <w:rPr>
          <w:rFonts w:ascii="Calibri" w:hAnsi="Calibri" w:cs="Arial"/>
        </w:rPr>
        <w:t xml:space="preserve"> &amp; </w:t>
      </w:r>
      <w:r>
        <w:rPr>
          <w:rFonts w:ascii="Calibri" w:eastAsia="Calibri" w:hAnsi="Calibri" w:cs="Calibri"/>
        </w:rPr>
        <w:t xml:space="preserve">Embedded Firmware development </w:t>
      </w:r>
      <w:r>
        <w:rPr>
          <w:rFonts w:ascii="Calibri" w:hAnsi="Calibri" w:cs="Arial"/>
        </w:rPr>
        <w:t xml:space="preserve">using Python, Django, and C </w:t>
      </w:r>
      <w:r w:rsidR="0075643C" w:rsidRPr="004C76A3">
        <w:rPr>
          <w:rFonts w:ascii="Calibri" w:hAnsi="Calibri" w:cs="Arial"/>
        </w:rPr>
        <w:t>Technologies.</w:t>
      </w:r>
    </w:p>
    <w:p w:rsidR="00454A50" w:rsidRPr="00454A50" w:rsidRDefault="00454A50" w:rsidP="00454A50">
      <w:pPr>
        <w:pStyle w:val="ListParagraph"/>
        <w:numPr>
          <w:ilvl w:val="0"/>
          <w:numId w:val="3"/>
        </w:numPr>
        <w:tabs>
          <w:tab w:val="left" w:pos="360"/>
        </w:tabs>
        <w:jc w:val="both"/>
        <w:rPr>
          <w:rFonts w:ascii="Verdana" w:hAnsi="Verdana"/>
          <w:sz w:val="20"/>
        </w:rPr>
      </w:pPr>
      <w:r w:rsidRPr="00454A50">
        <w:rPr>
          <w:rFonts w:ascii="Calibri" w:eastAsia="Calibri" w:hAnsi="Calibri" w:cs="Calibri"/>
        </w:rPr>
        <w:t>Quality Experience in technical role as Software Engineer.</w:t>
      </w:r>
    </w:p>
    <w:p w:rsidR="00454A50" w:rsidRPr="00252BD1" w:rsidRDefault="00454A50" w:rsidP="00454A50">
      <w:pPr>
        <w:pStyle w:val="ListParagraph"/>
        <w:numPr>
          <w:ilvl w:val="0"/>
          <w:numId w:val="3"/>
        </w:numPr>
        <w:tabs>
          <w:tab w:val="left" w:pos="360"/>
        </w:tabs>
        <w:jc w:val="both"/>
        <w:rPr>
          <w:rFonts w:ascii="Verdana" w:hAnsi="Verdana"/>
          <w:sz w:val="20"/>
        </w:rPr>
      </w:pPr>
      <w:r w:rsidRPr="00454A50">
        <w:rPr>
          <w:rFonts w:ascii="Calibri" w:eastAsia="Calibri" w:hAnsi="Calibri" w:cs="Calibri"/>
        </w:rPr>
        <w:t>Experienced in Firmware Development for Embedded systems.</w:t>
      </w:r>
    </w:p>
    <w:p w:rsidR="00252BD1" w:rsidRPr="00454A50" w:rsidRDefault="00252BD1" w:rsidP="00454A50">
      <w:pPr>
        <w:pStyle w:val="ListParagraph"/>
        <w:numPr>
          <w:ilvl w:val="0"/>
          <w:numId w:val="3"/>
        </w:numPr>
        <w:tabs>
          <w:tab w:val="left" w:pos="360"/>
        </w:tabs>
        <w:jc w:val="both"/>
        <w:rPr>
          <w:rFonts w:ascii="Verdana" w:hAnsi="Verdana"/>
          <w:sz w:val="20"/>
        </w:rPr>
      </w:pPr>
      <w:r>
        <w:rPr>
          <w:rFonts w:ascii="Calibri" w:eastAsia="Calibri" w:hAnsi="Calibri" w:cs="Calibri"/>
        </w:rPr>
        <w:t>Experience with Git.</w:t>
      </w:r>
    </w:p>
    <w:p w:rsidR="006944CC" w:rsidRPr="00454A50" w:rsidRDefault="00843CFC" w:rsidP="00454A50">
      <w:pPr>
        <w:pStyle w:val="ListParagraph"/>
        <w:numPr>
          <w:ilvl w:val="0"/>
          <w:numId w:val="3"/>
        </w:numPr>
        <w:tabs>
          <w:tab w:val="left" w:pos="360"/>
        </w:tabs>
        <w:jc w:val="both"/>
        <w:rPr>
          <w:rFonts w:ascii="Verdana" w:hAnsi="Verdana"/>
          <w:sz w:val="20"/>
        </w:rPr>
      </w:pPr>
      <w:r w:rsidRPr="00454A50">
        <w:rPr>
          <w:rFonts w:ascii="Calibri" w:hAnsi="Calibri" w:cs="Arial"/>
          <w:lang w:val="en-IN"/>
        </w:rPr>
        <w:t>Good analytical skills with ability to learn and implement new technologies quickly.</w:t>
      </w:r>
    </w:p>
    <w:p w:rsidR="00946C6E" w:rsidRPr="0029102F" w:rsidRDefault="00946C6E" w:rsidP="00A65FC5">
      <w:pPr>
        <w:tabs>
          <w:tab w:val="left" w:pos="2898"/>
          <w:tab w:val="left" w:pos="8838"/>
        </w:tabs>
        <w:spacing w:after="0"/>
        <w:outlineLvl w:val="0"/>
        <w:rPr>
          <w:rFonts w:ascii="Calibri" w:hAnsi="Calibri" w:cs="Arial"/>
          <w:b/>
          <w:color w:val="000080"/>
        </w:rPr>
      </w:pPr>
      <w:r w:rsidRPr="0029102F">
        <w:rPr>
          <w:rFonts w:ascii="Calibri" w:hAnsi="Calibri" w:cs="Arial"/>
          <w:b/>
          <w:color w:val="000080"/>
        </w:rPr>
        <w:t>CURRENT ROLE</w:t>
      </w:r>
    </w:p>
    <w:p w:rsidR="00765DC7" w:rsidRDefault="00545143" w:rsidP="00A65FC5">
      <w:pPr>
        <w:suppressAutoHyphens/>
        <w:spacing w:after="0" w:line="360" w:lineRule="auto"/>
        <w:ind w:firstLine="720"/>
        <w:jc w:val="both"/>
        <w:outlineLvl w:val="0"/>
        <w:rPr>
          <w:rFonts w:ascii="Calibri" w:hAnsi="Calibri" w:cs="Arial"/>
        </w:rPr>
      </w:pPr>
      <w:r>
        <w:rPr>
          <w:rFonts w:ascii="Calibri" w:hAnsi="Calibri" w:cs="Arial"/>
        </w:rPr>
        <w:t>Worked</w:t>
      </w:r>
      <w:r w:rsidR="00791624">
        <w:rPr>
          <w:rFonts w:ascii="Calibri" w:hAnsi="Calibri" w:cs="Arial"/>
        </w:rPr>
        <w:t xml:space="preserve"> </w:t>
      </w:r>
      <w:r w:rsidR="00765DC7" w:rsidRPr="0029102F">
        <w:rPr>
          <w:rFonts w:ascii="Calibri" w:hAnsi="Calibri" w:cs="Arial"/>
        </w:rPr>
        <w:t>with</w:t>
      </w:r>
      <w:r w:rsidR="00791624">
        <w:rPr>
          <w:rFonts w:ascii="Calibri" w:hAnsi="Calibri" w:cs="Arial"/>
        </w:rPr>
        <w:t xml:space="preserve"> </w:t>
      </w:r>
      <w:r w:rsidR="00791624">
        <w:rPr>
          <w:rFonts w:ascii="Calibri" w:hAnsi="Calibri" w:cs="Arial"/>
          <w:b/>
        </w:rPr>
        <w:t xml:space="preserve">Agiliad </w:t>
      </w:r>
      <w:r w:rsidRPr="00545143">
        <w:rPr>
          <w:rFonts w:ascii="Calibri" w:hAnsi="Calibri" w:cs="Arial"/>
          <w:b/>
        </w:rPr>
        <w:t>Technnologies</w:t>
      </w:r>
      <w:r w:rsidR="00E464E7">
        <w:rPr>
          <w:rFonts w:ascii="Calibri" w:hAnsi="Calibri" w:cs="Arial"/>
          <w:b/>
        </w:rPr>
        <w:t xml:space="preserve"> Pvt Ltd</w:t>
      </w:r>
      <w:r>
        <w:rPr>
          <w:rFonts w:ascii="Calibri" w:hAnsi="Calibri" w:cs="Arial"/>
        </w:rPr>
        <w:t xml:space="preserve"> from 22</w:t>
      </w:r>
      <w:r w:rsidRPr="00545143">
        <w:rPr>
          <w:rFonts w:ascii="Calibri" w:hAnsi="Calibri" w:cs="Arial"/>
          <w:vertAlign w:val="superscript"/>
        </w:rPr>
        <w:t>nd</w:t>
      </w:r>
      <w:r w:rsidR="00E464E7">
        <w:rPr>
          <w:rFonts w:ascii="Calibri" w:hAnsi="Calibri" w:cs="Arial"/>
        </w:rPr>
        <w:t xml:space="preserve"> August 2016 to </w:t>
      </w:r>
      <w:r>
        <w:rPr>
          <w:rFonts w:ascii="Calibri" w:hAnsi="Calibri" w:cs="Arial"/>
        </w:rPr>
        <w:t>31</w:t>
      </w:r>
      <w:r w:rsidR="00843CFC" w:rsidRPr="00843CFC">
        <w:rPr>
          <w:rFonts w:ascii="Calibri" w:hAnsi="Calibri" w:cs="Arial"/>
          <w:vertAlign w:val="superscript"/>
        </w:rPr>
        <w:t>st</w:t>
      </w:r>
      <w:r>
        <w:rPr>
          <w:rFonts w:ascii="Calibri" w:hAnsi="Calibri" w:cs="Arial"/>
        </w:rPr>
        <w:t xml:space="preserve"> August 2018</w:t>
      </w:r>
      <w:r w:rsidR="00765DC7">
        <w:rPr>
          <w:rFonts w:ascii="Calibri" w:hAnsi="Calibri" w:cs="Arial"/>
        </w:rPr>
        <w:t xml:space="preserve">, </w:t>
      </w:r>
      <w:r w:rsidR="00843CFC">
        <w:rPr>
          <w:rFonts w:ascii="Calibri" w:hAnsi="Calibri" w:cs="Arial"/>
        </w:rPr>
        <w:t>a</w:t>
      </w:r>
      <w:r w:rsidR="00044426">
        <w:rPr>
          <w:rFonts w:ascii="Calibri" w:hAnsi="Calibri" w:cs="Arial"/>
        </w:rPr>
        <w:t xml:space="preserve">s a </w:t>
      </w:r>
      <w:r>
        <w:rPr>
          <w:rFonts w:ascii="Calibri" w:hAnsi="Calibri" w:cs="Arial"/>
        </w:rPr>
        <w:t>Software Engineer (S/E)</w:t>
      </w:r>
      <w:r w:rsidR="00946C6E">
        <w:rPr>
          <w:rFonts w:ascii="Calibri" w:hAnsi="Calibri" w:cs="Arial"/>
        </w:rPr>
        <w:t>.</w:t>
      </w:r>
    </w:p>
    <w:p w:rsidR="00A65FC5" w:rsidRDefault="00A65FC5" w:rsidP="00A70028">
      <w:pPr>
        <w:tabs>
          <w:tab w:val="left" w:pos="2898"/>
          <w:tab w:val="left" w:pos="8838"/>
        </w:tabs>
        <w:spacing w:after="0"/>
        <w:rPr>
          <w:rFonts w:ascii="Calibri" w:hAnsi="Calibri" w:cs="Arial"/>
          <w:b/>
          <w:color w:val="000080"/>
        </w:rPr>
      </w:pPr>
    </w:p>
    <w:p w:rsidR="00843CFC" w:rsidRDefault="00946C6E" w:rsidP="00843CFC">
      <w:pPr>
        <w:tabs>
          <w:tab w:val="left" w:pos="2898"/>
          <w:tab w:val="left" w:pos="8838"/>
        </w:tabs>
        <w:spacing w:after="0"/>
        <w:outlineLvl w:val="0"/>
        <w:rPr>
          <w:rFonts w:ascii="Calibri" w:hAnsi="Calibri" w:cs="Arial"/>
          <w:b/>
          <w:color w:val="000080"/>
        </w:rPr>
      </w:pPr>
      <w:r>
        <w:rPr>
          <w:rFonts w:ascii="Calibri" w:hAnsi="Calibri" w:cs="Arial"/>
          <w:b/>
          <w:color w:val="000080"/>
        </w:rPr>
        <w:t>TECHNICAL SKILLS</w:t>
      </w:r>
    </w:p>
    <w:p w:rsidR="00843CFC" w:rsidRPr="00843CFC" w:rsidRDefault="00D27B2B" w:rsidP="00843CFC">
      <w:pPr>
        <w:pStyle w:val="ListParagraph"/>
        <w:numPr>
          <w:ilvl w:val="0"/>
          <w:numId w:val="20"/>
        </w:numPr>
        <w:tabs>
          <w:tab w:val="left" w:pos="2898"/>
          <w:tab w:val="left" w:pos="8838"/>
        </w:tabs>
        <w:spacing w:after="0"/>
        <w:outlineLvl w:val="0"/>
        <w:rPr>
          <w:rFonts w:ascii="Calibri" w:hAnsi="Calibri" w:cs="Arial"/>
          <w:b/>
          <w:color w:val="000080"/>
        </w:rPr>
      </w:pPr>
      <w:r>
        <w:rPr>
          <w:rFonts w:ascii="Calibri" w:hAnsi="Calibri" w:cs="Arial"/>
          <w:b/>
          <w:bCs/>
          <w:lang w:val="en-IN"/>
        </w:rPr>
        <w:t xml:space="preserve">Programming </w:t>
      </w:r>
      <w:r w:rsidR="00843CFC" w:rsidRPr="00843CFC">
        <w:rPr>
          <w:rFonts w:ascii="Calibri" w:hAnsi="Calibri" w:cs="Arial"/>
          <w:b/>
          <w:bCs/>
          <w:lang w:val="en-IN"/>
        </w:rPr>
        <w:t>Language</w:t>
      </w:r>
      <w:r>
        <w:rPr>
          <w:rFonts w:ascii="Calibri" w:hAnsi="Calibri" w:cs="Arial"/>
          <w:b/>
          <w:bCs/>
          <w:lang w:val="en-IN"/>
        </w:rPr>
        <w:t>s</w:t>
      </w:r>
      <w:r w:rsidR="00843CFC" w:rsidRPr="00843CFC">
        <w:rPr>
          <w:rFonts w:ascii="Calibri" w:hAnsi="Calibri" w:cs="Arial"/>
          <w:b/>
          <w:bCs/>
          <w:lang w:val="en-IN"/>
        </w:rPr>
        <w:t xml:space="preserve">: </w:t>
      </w:r>
      <w:r w:rsidR="001C0174">
        <w:rPr>
          <w:rFonts w:ascii="Calibri" w:hAnsi="Calibri" w:cs="Arial"/>
          <w:bCs/>
          <w:lang w:val="en-IN"/>
        </w:rPr>
        <w:t xml:space="preserve"> Python, C</w:t>
      </w:r>
      <w:r w:rsidR="00843CFC" w:rsidRPr="00843CFC">
        <w:rPr>
          <w:rFonts w:ascii="Calibri" w:hAnsi="Calibri" w:cs="Arial"/>
          <w:b/>
          <w:bCs/>
          <w:lang w:val="en-IN"/>
        </w:rPr>
        <w:t xml:space="preserve">. </w:t>
      </w:r>
    </w:p>
    <w:p w:rsidR="00843CFC" w:rsidRPr="00843CFC" w:rsidRDefault="00D27B2B" w:rsidP="00843CFC">
      <w:pPr>
        <w:pStyle w:val="ListParagraph"/>
        <w:numPr>
          <w:ilvl w:val="0"/>
          <w:numId w:val="20"/>
        </w:numPr>
        <w:outlineLvl w:val="0"/>
        <w:rPr>
          <w:rFonts w:ascii="Calibri" w:hAnsi="Calibri" w:cs="Arial"/>
          <w:bCs/>
        </w:rPr>
      </w:pPr>
      <w:r>
        <w:rPr>
          <w:rFonts w:ascii="Calibri" w:hAnsi="Calibri" w:cs="Arial"/>
          <w:b/>
          <w:bCs/>
          <w:lang w:val="en-IN"/>
        </w:rPr>
        <w:t xml:space="preserve">Web </w:t>
      </w:r>
      <w:r w:rsidR="00843CFC" w:rsidRPr="00843CFC">
        <w:rPr>
          <w:rFonts w:ascii="Calibri" w:hAnsi="Calibri" w:cs="Arial"/>
          <w:b/>
          <w:bCs/>
          <w:lang w:val="en-IN"/>
        </w:rPr>
        <w:t xml:space="preserve">Technologies: </w:t>
      </w:r>
      <w:r w:rsidR="001C0174">
        <w:rPr>
          <w:rFonts w:ascii="Calibri" w:hAnsi="Calibri" w:cs="Arial"/>
          <w:bCs/>
          <w:lang w:val="en-IN"/>
        </w:rPr>
        <w:t>Basics of HTML and CSS</w:t>
      </w:r>
      <w:r w:rsidR="00843CFC">
        <w:rPr>
          <w:rFonts w:ascii="Calibri" w:hAnsi="Calibri" w:cs="Arial"/>
          <w:bCs/>
        </w:rPr>
        <w:t>.</w:t>
      </w:r>
      <w:r w:rsidR="00843CFC" w:rsidRPr="00843CFC">
        <w:rPr>
          <w:rFonts w:ascii="Calibri" w:hAnsi="Calibri" w:cs="Arial"/>
          <w:bCs/>
        </w:rPr>
        <w:t xml:space="preserve"> </w:t>
      </w:r>
    </w:p>
    <w:p w:rsidR="00843CFC" w:rsidRPr="005565F7" w:rsidRDefault="00843CFC" w:rsidP="001C0174">
      <w:pPr>
        <w:pStyle w:val="ListParagraph"/>
        <w:numPr>
          <w:ilvl w:val="0"/>
          <w:numId w:val="20"/>
        </w:numPr>
        <w:tabs>
          <w:tab w:val="left" w:pos="2898"/>
          <w:tab w:val="left" w:pos="8838"/>
        </w:tabs>
        <w:spacing w:after="0"/>
        <w:outlineLvl w:val="0"/>
        <w:rPr>
          <w:rFonts w:ascii="Calibri" w:hAnsi="Calibri" w:cs="Arial"/>
          <w:b/>
          <w:color w:val="000080"/>
        </w:rPr>
      </w:pPr>
      <w:r w:rsidRPr="00843CFC">
        <w:rPr>
          <w:rFonts w:ascii="Calibri" w:hAnsi="Calibri" w:cs="Arial"/>
          <w:b/>
          <w:bCs/>
          <w:lang w:val="en-IN"/>
        </w:rPr>
        <w:t>Framework</w:t>
      </w:r>
      <w:r w:rsidR="00D27B2B">
        <w:rPr>
          <w:rFonts w:ascii="Calibri" w:hAnsi="Calibri" w:cs="Arial"/>
          <w:b/>
          <w:bCs/>
          <w:lang w:val="en-IN"/>
        </w:rPr>
        <w:t>s</w:t>
      </w:r>
      <w:r w:rsidRPr="00843CFC">
        <w:rPr>
          <w:rFonts w:ascii="Calibri" w:hAnsi="Calibri" w:cs="Arial"/>
          <w:b/>
          <w:bCs/>
          <w:lang w:val="en-IN"/>
        </w:rPr>
        <w:t xml:space="preserve"> : </w:t>
      </w:r>
      <w:r w:rsidR="001C0174">
        <w:rPr>
          <w:rFonts w:ascii="Calibri" w:hAnsi="Calibri" w:cs="Arial"/>
          <w:bCs/>
          <w:lang w:val="en-IN"/>
        </w:rPr>
        <w:t>Django</w:t>
      </w:r>
    </w:p>
    <w:p w:rsidR="005565F7" w:rsidRPr="001C0174" w:rsidRDefault="00D27B2B" w:rsidP="001C0174">
      <w:pPr>
        <w:pStyle w:val="ListParagraph"/>
        <w:numPr>
          <w:ilvl w:val="0"/>
          <w:numId w:val="20"/>
        </w:numPr>
        <w:tabs>
          <w:tab w:val="left" w:pos="2898"/>
          <w:tab w:val="left" w:pos="8838"/>
        </w:tabs>
        <w:spacing w:after="0"/>
        <w:outlineLvl w:val="0"/>
        <w:rPr>
          <w:rFonts w:ascii="Calibri" w:hAnsi="Calibri" w:cs="Arial"/>
          <w:b/>
          <w:color w:val="000080"/>
        </w:rPr>
      </w:pPr>
      <w:r>
        <w:rPr>
          <w:rFonts w:ascii="Calibri" w:hAnsi="Calibri" w:cs="Arial"/>
          <w:b/>
          <w:bCs/>
          <w:lang w:val="en-IN"/>
        </w:rPr>
        <w:t>Operating Systems</w:t>
      </w:r>
      <w:r w:rsidR="005565F7">
        <w:rPr>
          <w:rFonts w:ascii="Calibri" w:hAnsi="Calibri" w:cs="Arial"/>
          <w:b/>
          <w:bCs/>
          <w:lang w:val="en-IN"/>
        </w:rPr>
        <w:t>:</w:t>
      </w:r>
      <w:r w:rsidR="005565F7">
        <w:rPr>
          <w:rFonts w:ascii="Calibri" w:hAnsi="Calibri" w:cs="Arial"/>
          <w:b/>
          <w:color w:val="000080"/>
        </w:rPr>
        <w:t xml:space="preserve"> </w:t>
      </w:r>
      <w:r w:rsidR="005565F7" w:rsidRPr="005565F7">
        <w:rPr>
          <w:rFonts w:ascii="Calibri" w:hAnsi="Calibri" w:cs="Arial"/>
          <w:color w:val="000000" w:themeColor="text1"/>
        </w:rPr>
        <w:t xml:space="preserve">Windows, </w:t>
      </w:r>
      <w:r>
        <w:rPr>
          <w:rFonts w:ascii="Calibri" w:hAnsi="Calibri" w:cs="Arial"/>
          <w:color w:val="000000" w:themeColor="text1"/>
        </w:rPr>
        <w:t>Ubuntu</w:t>
      </w:r>
    </w:p>
    <w:p w:rsidR="00843CFC" w:rsidRPr="001C116C" w:rsidRDefault="00843CFC" w:rsidP="00843CFC">
      <w:pPr>
        <w:pStyle w:val="ListParagraph"/>
        <w:numPr>
          <w:ilvl w:val="0"/>
          <w:numId w:val="20"/>
        </w:numPr>
        <w:tabs>
          <w:tab w:val="left" w:pos="2898"/>
          <w:tab w:val="left" w:pos="8838"/>
        </w:tabs>
        <w:spacing w:after="0"/>
        <w:outlineLvl w:val="0"/>
        <w:rPr>
          <w:rFonts w:ascii="Calibri" w:hAnsi="Calibri" w:cs="Arial"/>
          <w:b/>
          <w:color w:val="000080"/>
        </w:rPr>
      </w:pPr>
      <w:r>
        <w:rPr>
          <w:rFonts w:ascii="Calibri" w:hAnsi="Calibri" w:cs="Arial"/>
          <w:b/>
          <w:bCs/>
          <w:lang w:val="en-IN"/>
        </w:rPr>
        <w:t>Tools</w:t>
      </w:r>
      <w:r w:rsidR="00E83EB5">
        <w:rPr>
          <w:rFonts w:ascii="Calibri" w:hAnsi="Calibri" w:cs="Arial"/>
          <w:b/>
          <w:bCs/>
          <w:lang w:val="en-IN"/>
        </w:rPr>
        <w:t xml:space="preserve"> and Software</w:t>
      </w:r>
      <w:r>
        <w:rPr>
          <w:rFonts w:ascii="Calibri" w:hAnsi="Calibri" w:cs="Arial"/>
          <w:b/>
          <w:bCs/>
          <w:lang w:val="en-IN"/>
        </w:rPr>
        <w:t xml:space="preserve"> :</w:t>
      </w:r>
      <w:r>
        <w:rPr>
          <w:rFonts w:ascii="Calibri" w:hAnsi="Calibri" w:cs="Arial"/>
          <w:b/>
          <w:color w:val="000080"/>
        </w:rPr>
        <w:t xml:space="preserve"> </w:t>
      </w:r>
      <w:r w:rsidR="001C0174">
        <w:rPr>
          <w:rFonts w:ascii="Calibri" w:hAnsi="Calibri" w:cs="Arial"/>
        </w:rPr>
        <w:t xml:space="preserve">Atom, Sublime Text, Jupyter Notebook, </w:t>
      </w:r>
      <w:r w:rsidR="00E83EB5">
        <w:rPr>
          <w:rFonts w:ascii="Calibri" w:hAnsi="Calibri" w:cs="Arial"/>
        </w:rPr>
        <w:t xml:space="preserve">Microsoft </w:t>
      </w:r>
      <w:r w:rsidR="00AC21E8">
        <w:rPr>
          <w:rFonts w:ascii="Calibri" w:hAnsi="Calibri" w:cs="Arial"/>
        </w:rPr>
        <w:t>Visual Studio</w:t>
      </w:r>
      <w:r w:rsidR="00E83EB5">
        <w:rPr>
          <w:rFonts w:ascii="Calibri" w:hAnsi="Calibri" w:cs="Arial"/>
        </w:rPr>
        <w:t xml:space="preserve">, GIT, SVN, </w:t>
      </w:r>
      <w:r w:rsidR="001C0174">
        <w:rPr>
          <w:rFonts w:ascii="Calibri" w:hAnsi="Calibri" w:cs="Arial"/>
        </w:rPr>
        <w:t xml:space="preserve">and </w:t>
      </w:r>
      <w:r w:rsidR="001C0174">
        <w:rPr>
          <w:bCs/>
        </w:rPr>
        <w:t>Advanced Design System (ADS)</w:t>
      </w:r>
      <w:r w:rsidR="00AC21E8">
        <w:rPr>
          <w:bCs/>
        </w:rPr>
        <w:t>, Xilinx SDK</w:t>
      </w:r>
      <w:r w:rsidR="001C0174">
        <w:rPr>
          <w:bCs/>
        </w:rPr>
        <w:t>.</w:t>
      </w:r>
    </w:p>
    <w:p w:rsidR="001C116C" w:rsidRPr="00D27B2B" w:rsidRDefault="001C116C" w:rsidP="00843CFC">
      <w:pPr>
        <w:pStyle w:val="ListParagraph"/>
        <w:numPr>
          <w:ilvl w:val="0"/>
          <w:numId w:val="20"/>
        </w:numPr>
        <w:tabs>
          <w:tab w:val="left" w:pos="2898"/>
          <w:tab w:val="left" w:pos="8838"/>
        </w:tabs>
        <w:spacing w:after="0"/>
        <w:outlineLvl w:val="0"/>
        <w:rPr>
          <w:rFonts w:ascii="Calibri" w:hAnsi="Calibri" w:cs="Arial"/>
          <w:b/>
          <w:color w:val="000080"/>
        </w:rPr>
      </w:pPr>
      <w:r>
        <w:rPr>
          <w:rFonts w:ascii="Calibri" w:hAnsi="Calibri" w:cs="Arial"/>
          <w:b/>
          <w:bCs/>
          <w:lang w:val="en-IN"/>
        </w:rPr>
        <w:t>Configuration Management Tools:</w:t>
      </w:r>
      <w:r w:rsidR="00D27B2B">
        <w:rPr>
          <w:rFonts w:ascii="Calibri" w:hAnsi="Calibri" w:cs="Arial"/>
          <w:b/>
          <w:bCs/>
          <w:lang w:val="en-IN"/>
        </w:rPr>
        <w:t xml:space="preserve"> </w:t>
      </w:r>
      <w:r w:rsidRPr="001C116C">
        <w:rPr>
          <w:rFonts w:ascii="Calibri" w:hAnsi="Calibri" w:cs="Arial"/>
          <w:bCs/>
          <w:lang w:val="en-IN"/>
        </w:rPr>
        <w:t>JAMA</w:t>
      </w:r>
    </w:p>
    <w:p w:rsidR="00D27B2B" w:rsidRPr="00843CFC" w:rsidRDefault="00D27B2B" w:rsidP="00D27B2B">
      <w:pPr>
        <w:pStyle w:val="ListParagraph"/>
        <w:numPr>
          <w:ilvl w:val="0"/>
          <w:numId w:val="20"/>
        </w:numPr>
        <w:tabs>
          <w:tab w:val="left" w:pos="2898"/>
          <w:tab w:val="left" w:pos="8838"/>
        </w:tabs>
        <w:spacing w:after="0"/>
        <w:outlineLvl w:val="0"/>
        <w:rPr>
          <w:rFonts w:ascii="Calibri" w:hAnsi="Calibri" w:cs="Arial"/>
          <w:b/>
          <w:color w:val="000080"/>
        </w:rPr>
      </w:pPr>
      <w:r w:rsidRPr="00843CFC">
        <w:rPr>
          <w:rFonts w:ascii="Calibri" w:hAnsi="Calibri" w:cs="Arial"/>
          <w:b/>
          <w:bCs/>
          <w:lang w:val="en-IN"/>
        </w:rPr>
        <w:t>Others :</w:t>
      </w:r>
      <w:r>
        <w:rPr>
          <w:rFonts w:ascii="Calibri" w:hAnsi="Calibri" w:cs="Arial"/>
          <w:b/>
          <w:bCs/>
          <w:lang w:val="en-IN"/>
        </w:rPr>
        <w:t xml:space="preserve"> </w:t>
      </w:r>
      <w:r>
        <w:rPr>
          <w:bCs/>
        </w:rPr>
        <w:t>LINUX, AVR Micro-controller, basic knowledge of ZYNQ SoC device</w:t>
      </w:r>
      <w:r>
        <w:rPr>
          <w:rFonts w:ascii="Calibri" w:hAnsi="Calibri" w:cs="Arial"/>
          <w:bCs/>
          <w:lang w:val="en-IN"/>
        </w:rPr>
        <w:t>, Data Structures.</w:t>
      </w:r>
    </w:p>
    <w:p w:rsidR="00D27B2B" w:rsidRPr="00642B99" w:rsidRDefault="00D27B2B" w:rsidP="00D27B2B">
      <w:pPr>
        <w:pStyle w:val="ListParagraph"/>
        <w:tabs>
          <w:tab w:val="left" w:pos="2898"/>
          <w:tab w:val="left" w:pos="8838"/>
        </w:tabs>
        <w:spacing w:after="0"/>
        <w:outlineLvl w:val="0"/>
        <w:rPr>
          <w:rFonts w:ascii="Calibri" w:hAnsi="Calibri" w:cs="Arial"/>
          <w:b/>
          <w:color w:val="000080"/>
        </w:rPr>
      </w:pPr>
    </w:p>
    <w:p w:rsidR="00642B99" w:rsidRPr="00843CFC" w:rsidRDefault="00642B99" w:rsidP="00642B99">
      <w:pPr>
        <w:pStyle w:val="ListParagraph"/>
        <w:tabs>
          <w:tab w:val="left" w:pos="2898"/>
          <w:tab w:val="left" w:pos="8838"/>
        </w:tabs>
        <w:spacing w:after="0"/>
        <w:outlineLvl w:val="0"/>
        <w:rPr>
          <w:rFonts w:ascii="Calibri" w:hAnsi="Calibri" w:cs="Arial"/>
          <w:b/>
          <w:color w:val="000080"/>
        </w:rPr>
      </w:pPr>
    </w:p>
    <w:p w:rsidR="000C5632" w:rsidRPr="000C5632" w:rsidRDefault="00946C6E" w:rsidP="00A65FC5">
      <w:pPr>
        <w:tabs>
          <w:tab w:val="left" w:pos="2898"/>
          <w:tab w:val="left" w:pos="8838"/>
        </w:tabs>
        <w:spacing w:after="120"/>
        <w:outlineLvl w:val="0"/>
        <w:rPr>
          <w:rFonts w:ascii="Calibri" w:eastAsia="Calibri" w:hAnsi="Calibri" w:cs="Arial"/>
          <w:b/>
          <w:color w:val="000080"/>
        </w:rPr>
      </w:pPr>
      <w:r>
        <w:rPr>
          <w:rFonts w:ascii="Calibri" w:hAnsi="Calibri" w:cs="Arial"/>
          <w:b/>
          <w:color w:val="000080"/>
        </w:rPr>
        <w:t>EDUCATION S</w:t>
      </w:r>
      <w:r w:rsidR="00224260">
        <w:rPr>
          <w:rFonts w:ascii="Calibri" w:hAnsi="Calibri" w:cs="Arial"/>
          <w:b/>
          <w:color w:val="000080"/>
        </w:rPr>
        <w:t>UMMARY</w:t>
      </w:r>
    </w:p>
    <w:p w:rsidR="00E464E7" w:rsidRPr="00E464E7" w:rsidRDefault="00E464E7" w:rsidP="00642B99">
      <w:pPr>
        <w:pStyle w:val="ListParagraph"/>
        <w:numPr>
          <w:ilvl w:val="0"/>
          <w:numId w:val="8"/>
        </w:numPr>
        <w:tabs>
          <w:tab w:val="left" w:pos="2898"/>
          <w:tab w:val="left" w:pos="8838"/>
        </w:tabs>
        <w:spacing w:after="0"/>
        <w:rPr>
          <w:rFonts w:eastAsia="Calibri" w:cs="Arial"/>
        </w:rPr>
      </w:pPr>
      <w:r w:rsidRPr="00E464E7">
        <w:t>PG Diploma in Embedded System Design</w:t>
      </w:r>
      <w:r>
        <w:t xml:space="preserve"> from CDAC in 2016.</w:t>
      </w:r>
    </w:p>
    <w:p w:rsidR="00642B99" w:rsidRDefault="00E464E7" w:rsidP="00642B99">
      <w:pPr>
        <w:pStyle w:val="ListParagraph"/>
        <w:numPr>
          <w:ilvl w:val="0"/>
          <w:numId w:val="8"/>
        </w:numPr>
        <w:tabs>
          <w:tab w:val="left" w:pos="2898"/>
          <w:tab w:val="left" w:pos="8838"/>
        </w:tabs>
        <w:spacing w:after="0"/>
        <w:rPr>
          <w:rFonts w:ascii="Calibri" w:eastAsia="Calibri" w:hAnsi="Calibri" w:cs="Arial"/>
        </w:rPr>
      </w:pPr>
      <w:r>
        <w:rPr>
          <w:rFonts w:ascii="Calibri" w:eastAsia="Calibri" w:hAnsi="Calibri" w:cs="Arial"/>
        </w:rPr>
        <w:t>Master</w:t>
      </w:r>
      <w:r w:rsidR="00642B99" w:rsidRPr="000C5632">
        <w:rPr>
          <w:rFonts w:ascii="Calibri" w:eastAsia="Calibri" w:hAnsi="Calibri" w:cs="Arial"/>
        </w:rPr>
        <w:t xml:space="preserve"> of </w:t>
      </w:r>
      <w:r>
        <w:rPr>
          <w:rFonts w:ascii="Calibri" w:eastAsia="Calibri" w:hAnsi="Calibri" w:cs="Arial"/>
        </w:rPr>
        <w:t>Technology (M</w:t>
      </w:r>
      <w:r w:rsidR="00642B99">
        <w:rPr>
          <w:rFonts w:ascii="Calibri" w:eastAsia="Calibri" w:hAnsi="Calibri" w:cs="Arial"/>
        </w:rPr>
        <w:t>.Tech</w:t>
      </w:r>
      <w:r w:rsidR="00642B99" w:rsidRPr="000C5632">
        <w:rPr>
          <w:rFonts w:ascii="Calibri" w:eastAsia="Calibri" w:hAnsi="Calibri" w:cs="Arial"/>
        </w:rPr>
        <w:t xml:space="preserve">) in </w:t>
      </w:r>
      <w:r>
        <w:rPr>
          <w:rFonts w:ascii="Calibri" w:eastAsia="Calibri" w:hAnsi="Calibri" w:cs="Arial"/>
        </w:rPr>
        <w:t xml:space="preserve">Information &amp; </w:t>
      </w:r>
      <w:r w:rsidR="00642B99">
        <w:rPr>
          <w:rFonts w:ascii="Calibri" w:eastAsia="Calibri" w:hAnsi="Calibri" w:cs="Arial"/>
        </w:rPr>
        <w:t>Communication</w:t>
      </w:r>
      <w:r>
        <w:rPr>
          <w:rFonts w:ascii="Calibri" w:eastAsia="Calibri" w:hAnsi="Calibri" w:cs="Arial"/>
        </w:rPr>
        <w:t xml:space="preserve"> Technology (ICT) with 8.67 CGPA </w:t>
      </w:r>
      <w:r w:rsidR="00642B99">
        <w:rPr>
          <w:rFonts w:ascii="Calibri" w:eastAsia="Calibri" w:hAnsi="Calibri" w:cs="Arial"/>
        </w:rPr>
        <w:t xml:space="preserve">degree from </w:t>
      </w:r>
      <w:r>
        <w:rPr>
          <w:rFonts w:ascii="Calibri" w:eastAsia="Calibri" w:hAnsi="Calibri" w:cs="Arial"/>
        </w:rPr>
        <w:t>GLA University, Mathura in 2015</w:t>
      </w:r>
      <w:r w:rsidR="00642B99" w:rsidRPr="000C5632">
        <w:rPr>
          <w:rFonts w:ascii="Calibri" w:eastAsia="Calibri" w:hAnsi="Calibri" w:cs="Arial"/>
        </w:rPr>
        <w:t>.</w:t>
      </w:r>
    </w:p>
    <w:p w:rsidR="00E464E7" w:rsidRPr="00E464E7" w:rsidRDefault="00E464E7" w:rsidP="00E464E7">
      <w:pPr>
        <w:pStyle w:val="ListParagraph"/>
        <w:numPr>
          <w:ilvl w:val="0"/>
          <w:numId w:val="8"/>
        </w:numPr>
        <w:tabs>
          <w:tab w:val="left" w:pos="2898"/>
          <w:tab w:val="left" w:pos="8838"/>
        </w:tabs>
        <w:spacing w:after="0"/>
        <w:rPr>
          <w:rFonts w:ascii="Calibri" w:eastAsia="Calibri" w:hAnsi="Calibri" w:cs="Arial"/>
        </w:rPr>
      </w:pPr>
      <w:r w:rsidRPr="000C5632">
        <w:rPr>
          <w:rFonts w:ascii="Calibri" w:eastAsia="Calibri" w:hAnsi="Calibri" w:cs="Arial"/>
        </w:rPr>
        <w:t xml:space="preserve">Bachelor of </w:t>
      </w:r>
      <w:r>
        <w:rPr>
          <w:rFonts w:ascii="Calibri" w:eastAsia="Calibri" w:hAnsi="Calibri" w:cs="Arial"/>
        </w:rPr>
        <w:t>Technology (B.Tech</w:t>
      </w:r>
      <w:r w:rsidRPr="000C5632">
        <w:rPr>
          <w:rFonts w:ascii="Calibri" w:eastAsia="Calibri" w:hAnsi="Calibri" w:cs="Arial"/>
        </w:rPr>
        <w:t xml:space="preserve">) in </w:t>
      </w:r>
      <w:r>
        <w:rPr>
          <w:rFonts w:ascii="Calibri" w:eastAsia="Calibri" w:hAnsi="Calibri" w:cs="Arial"/>
        </w:rPr>
        <w:t xml:space="preserve">Electronics and Communication (ECE) </w:t>
      </w:r>
      <w:r w:rsidRPr="000C5632">
        <w:rPr>
          <w:rFonts w:ascii="Calibri" w:eastAsia="Calibri" w:hAnsi="Calibri" w:cs="Arial"/>
        </w:rPr>
        <w:t xml:space="preserve">with </w:t>
      </w:r>
      <w:r>
        <w:rPr>
          <w:rFonts w:ascii="Calibri" w:eastAsia="Calibri" w:hAnsi="Calibri" w:cs="Arial"/>
        </w:rPr>
        <w:t>73.7% degree from G. L. Bajaj Institute of Engineering &amp; Technology, UPTU Lucknow in 2013.</w:t>
      </w:r>
      <w:r w:rsidRPr="00E464E7">
        <w:rPr>
          <w:rFonts w:ascii="Calibri" w:eastAsia="Calibri" w:hAnsi="Calibri" w:cs="Arial"/>
        </w:rPr>
        <w:t xml:space="preserve"> </w:t>
      </w:r>
    </w:p>
    <w:p w:rsidR="000C5632" w:rsidRPr="000C5632" w:rsidRDefault="000C5632" w:rsidP="000C5632">
      <w:pPr>
        <w:pStyle w:val="ListParagraph"/>
        <w:numPr>
          <w:ilvl w:val="0"/>
          <w:numId w:val="8"/>
        </w:numPr>
        <w:tabs>
          <w:tab w:val="left" w:pos="2898"/>
          <w:tab w:val="left" w:pos="8838"/>
        </w:tabs>
        <w:spacing w:after="0"/>
        <w:rPr>
          <w:rFonts w:ascii="Calibri" w:eastAsia="Calibri" w:hAnsi="Calibri" w:cs="Arial"/>
        </w:rPr>
      </w:pPr>
      <w:r w:rsidRPr="000C5632">
        <w:rPr>
          <w:rFonts w:ascii="Calibri" w:eastAsia="Calibri" w:hAnsi="Calibri" w:cs="Arial"/>
        </w:rPr>
        <w:t xml:space="preserve">12th Board Exam from </w:t>
      </w:r>
      <w:r>
        <w:rPr>
          <w:rFonts w:ascii="Calibri" w:hAnsi="Calibri" w:cs="Arial"/>
        </w:rPr>
        <w:t>Central</w:t>
      </w:r>
      <w:r w:rsidRPr="000C5632">
        <w:rPr>
          <w:rFonts w:ascii="Calibri" w:eastAsia="Calibri" w:hAnsi="Calibri" w:cs="Arial"/>
        </w:rPr>
        <w:t xml:space="preserve"> Board of Secondary Education with </w:t>
      </w:r>
      <w:r w:rsidR="00642B99">
        <w:rPr>
          <w:rFonts w:ascii="Calibri" w:eastAsia="Calibri" w:hAnsi="Calibri" w:cs="Arial"/>
        </w:rPr>
        <w:t>75.6</w:t>
      </w:r>
      <w:r w:rsidRPr="000C5632">
        <w:rPr>
          <w:rFonts w:ascii="Calibri" w:eastAsia="Calibri" w:hAnsi="Calibri" w:cs="Arial"/>
        </w:rPr>
        <w:t>%</w:t>
      </w:r>
      <w:r w:rsidR="00E464E7">
        <w:rPr>
          <w:rFonts w:ascii="Calibri" w:eastAsia="Calibri" w:hAnsi="Calibri" w:cs="Arial"/>
        </w:rPr>
        <w:t xml:space="preserve"> in 2008</w:t>
      </w:r>
      <w:r w:rsidRPr="000C5632">
        <w:rPr>
          <w:rFonts w:ascii="Calibri" w:eastAsia="Calibri" w:hAnsi="Calibri" w:cs="Arial"/>
        </w:rPr>
        <w:t>.</w:t>
      </w:r>
    </w:p>
    <w:p w:rsidR="000C5632" w:rsidRDefault="000C5632" w:rsidP="000C5632">
      <w:pPr>
        <w:pStyle w:val="ListParagraph"/>
        <w:numPr>
          <w:ilvl w:val="0"/>
          <w:numId w:val="8"/>
        </w:numPr>
        <w:tabs>
          <w:tab w:val="left" w:pos="2898"/>
          <w:tab w:val="left" w:pos="8838"/>
        </w:tabs>
        <w:spacing w:after="0"/>
        <w:rPr>
          <w:rFonts w:ascii="Calibri" w:eastAsia="Calibri" w:hAnsi="Calibri" w:cs="Arial"/>
        </w:rPr>
      </w:pPr>
      <w:r w:rsidRPr="000C5632">
        <w:rPr>
          <w:rFonts w:ascii="Calibri" w:eastAsia="Calibri" w:hAnsi="Calibri" w:cs="Arial"/>
        </w:rPr>
        <w:lastRenderedPageBreak/>
        <w:t xml:space="preserve">10th Board Exam from </w:t>
      </w:r>
      <w:r>
        <w:rPr>
          <w:rFonts w:ascii="Calibri" w:hAnsi="Calibri" w:cs="Arial"/>
        </w:rPr>
        <w:t>Central</w:t>
      </w:r>
      <w:r w:rsidRPr="000C5632">
        <w:rPr>
          <w:rFonts w:ascii="Calibri" w:eastAsia="Calibri" w:hAnsi="Calibri" w:cs="Arial"/>
        </w:rPr>
        <w:t xml:space="preserve"> Boar</w:t>
      </w:r>
      <w:r w:rsidR="00381D51">
        <w:rPr>
          <w:rFonts w:ascii="Calibri" w:hAnsi="Calibri" w:cs="Arial"/>
        </w:rPr>
        <w:t xml:space="preserve">d </w:t>
      </w:r>
      <w:r w:rsidR="00642B99">
        <w:rPr>
          <w:rFonts w:ascii="Calibri" w:hAnsi="Calibri" w:cs="Arial"/>
        </w:rPr>
        <w:t>of Secondary Education with 75.6</w:t>
      </w:r>
      <w:r w:rsidRPr="000C5632">
        <w:rPr>
          <w:rFonts w:ascii="Calibri" w:eastAsia="Calibri" w:hAnsi="Calibri" w:cs="Arial"/>
        </w:rPr>
        <w:t>%</w:t>
      </w:r>
      <w:r w:rsidR="00E464E7">
        <w:rPr>
          <w:rFonts w:ascii="Calibri" w:eastAsia="Calibri" w:hAnsi="Calibri" w:cs="Arial"/>
        </w:rPr>
        <w:t xml:space="preserve"> in 2006.</w:t>
      </w:r>
    </w:p>
    <w:p w:rsidR="0094116A" w:rsidRDefault="0094116A" w:rsidP="0094116A">
      <w:pPr>
        <w:pStyle w:val="ListParagraph"/>
        <w:tabs>
          <w:tab w:val="left" w:pos="2898"/>
          <w:tab w:val="left" w:pos="8838"/>
        </w:tabs>
        <w:spacing w:after="0"/>
        <w:rPr>
          <w:rFonts w:ascii="Calibri" w:eastAsia="Calibri" w:hAnsi="Calibri" w:cs="Arial"/>
        </w:rPr>
      </w:pPr>
    </w:p>
    <w:p w:rsidR="00843CFC" w:rsidRDefault="00843CFC" w:rsidP="00A65FC5">
      <w:pPr>
        <w:tabs>
          <w:tab w:val="left" w:pos="2898"/>
          <w:tab w:val="left" w:pos="8838"/>
        </w:tabs>
        <w:spacing w:after="0"/>
        <w:outlineLvl w:val="0"/>
        <w:rPr>
          <w:rFonts w:ascii="Calibri" w:hAnsi="Calibri" w:cs="Arial"/>
          <w:b/>
          <w:color w:val="000080"/>
        </w:rPr>
      </w:pPr>
    </w:p>
    <w:p w:rsidR="00843CFC" w:rsidRDefault="00946C6E" w:rsidP="00843CFC">
      <w:pPr>
        <w:tabs>
          <w:tab w:val="left" w:pos="2898"/>
          <w:tab w:val="left" w:pos="8838"/>
        </w:tabs>
        <w:spacing w:after="0"/>
        <w:outlineLvl w:val="0"/>
        <w:rPr>
          <w:rFonts w:ascii="Calibri" w:hAnsi="Calibri" w:cs="Arial"/>
          <w:b/>
          <w:color w:val="000080"/>
        </w:rPr>
      </w:pPr>
      <w:r w:rsidRPr="002B5AC7">
        <w:rPr>
          <w:rFonts w:ascii="Calibri" w:hAnsi="Calibri" w:cs="Arial"/>
          <w:b/>
          <w:color w:val="000080"/>
        </w:rPr>
        <w:t xml:space="preserve"> EXPERIENCE SUMMARY</w:t>
      </w:r>
    </w:p>
    <w:p w:rsidR="00D86B62" w:rsidRDefault="00D86B62" w:rsidP="00843CFC">
      <w:pPr>
        <w:tabs>
          <w:tab w:val="left" w:pos="2898"/>
          <w:tab w:val="left" w:pos="8838"/>
        </w:tabs>
        <w:spacing w:after="0"/>
        <w:outlineLvl w:val="0"/>
        <w:rPr>
          <w:rFonts w:ascii="Calibri" w:hAnsi="Calibri" w:cs="Arial"/>
          <w:b/>
          <w:color w:val="000080"/>
        </w:rPr>
      </w:pPr>
    </w:p>
    <w:p w:rsidR="00D86B62" w:rsidRPr="00D76F3F" w:rsidRDefault="00D86B62" w:rsidP="00D86B62">
      <w:pPr>
        <w:pStyle w:val="Default"/>
        <w:rPr>
          <w:b/>
        </w:rPr>
      </w:pPr>
      <w:r>
        <w:rPr>
          <w:b/>
          <w:u w:val="single"/>
        </w:rPr>
        <w:t>Employee Leave Management System (LMS)</w:t>
      </w:r>
      <w:r w:rsidRPr="00843CFC">
        <w:rPr>
          <w:b/>
        </w:rPr>
        <w:t xml:space="preserve">: </w:t>
      </w:r>
    </w:p>
    <w:p w:rsidR="00D86B62" w:rsidRDefault="00D86B62" w:rsidP="00D86B62">
      <w:pPr>
        <w:pStyle w:val="Default"/>
        <w:rPr>
          <w:sz w:val="20"/>
          <w:szCs w:val="20"/>
        </w:rPr>
      </w:pPr>
      <w:r w:rsidRPr="00843CFC">
        <w:rPr>
          <w:b/>
          <w:sz w:val="20"/>
          <w:szCs w:val="20"/>
        </w:rPr>
        <w:t>Duration</w:t>
      </w:r>
      <w:r>
        <w:rPr>
          <w:sz w:val="20"/>
          <w:szCs w:val="20"/>
        </w:rPr>
        <w:t xml:space="preserve">: 8 August 2017 to 31 August 2018. </w:t>
      </w:r>
    </w:p>
    <w:p w:rsidR="00D86B62" w:rsidRDefault="00D86B62" w:rsidP="00D86B62">
      <w:pPr>
        <w:pStyle w:val="Default"/>
        <w:rPr>
          <w:sz w:val="20"/>
          <w:szCs w:val="20"/>
        </w:rPr>
      </w:pPr>
      <w:r w:rsidRPr="00843CFC">
        <w:rPr>
          <w:b/>
          <w:sz w:val="20"/>
          <w:szCs w:val="20"/>
        </w:rPr>
        <w:t>Technologies</w:t>
      </w:r>
      <w:r>
        <w:rPr>
          <w:sz w:val="20"/>
          <w:szCs w:val="20"/>
        </w:rPr>
        <w:t>: Python, Django, Sqlite3, HTML, CSS.</w:t>
      </w:r>
    </w:p>
    <w:p w:rsidR="00D86B62" w:rsidRDefault="00D86B62" w:rsidP="00D86B62">
      <w:pPr>
        <w:pStyle w:val="Default"/>
        <w:rPr>
          <w:sz w:val="20"/>
          <w:szCs w:val="20"/>
        </w:rPr>
      </w:pPr>
      <w:r w:rsidRPr="00843CFC">
        <w:rPr>
          <w:b/>
          <w:sz w:val="20"/>
          <w:szCs w:val="20"/>
        </w:rPr>
        <w:t>Description</w:t>
      </w:r>
      <w:r>
        <w:rPr>
          <w:sz w:val="20"/>
          <w:szCs w:val="20"/>
        </w:rPr>
        <w:t>: Employee LMS is an web based application that can be accessed through-out the organization or a specified group or department. This system can be used to automate the workflow of leave applications and their approvals. There are other features like email notifications, cancellation of leave, automatic approval of leave etc in this system.</w:t>
      </w:r>
    </w:p>
    <w:p w:rsidR="00D86B62" w:rsidRDefault="00D86B62" w:rsidP="00D86B62">
      <w:pPr>
        <w:pStyle w:val="Default"/>
        <w:rPr>
          <w:sz w:val="20"/>
          <w:szCs w:val="20"/>
        </w:rPr>
      </w:pPr>
    </w:p>
    <w:p w:rsidR="00D86B62" w:rsidRDefault="00D86B62" w:rsidP="00D86B62">
      <w:pPr>
        <w:pStyle w:val="Default"/>
        <w:rPr>
          <w:bCs/>
          <w:sz w:val="20"/>
          <w:szCs w:val="20"/>
          <w:lang w:val="en-GB"/>
        </w:rPr>
      </w:pPr>
      <w:r w:rsidRPr="00843CFC">
        <w:rPr>
          <w:b/>
          <w:sz w:val="20"/>
          <w:szCs w:val="20"/>
        </w:rPr>
        <w:t>Role</w:t>
      </w:r>
      <w:r>
        <w:rPr>
          <w:sz w:val="20"/>
          <w:szCs w:val="20"/>
        </w:rPr>
        <w:t xml:space="preserve">: </w:t>
      </w:r>
      <w:r w:rsidRPr="00AF0F5C">
        <w:rPr>
          <w:rFonts w:eastAsia="Calibri" w:cs="Calibri"/>
          <w:color w:val="auto"/>
          <w:sz w:val="20"/>
          <w:szCs w:val="20"/>
        </w:rPr>
        <w:t>Software Engineer</w:t>
      </w:r>
      <w:r w:rsidRPr="00843CFC">
        <w:rPr>
          <w:sz w:val="20"/>
          <w:szCs w:val="20"/>
        </w:rPr>
        <w:t xml:space="preserve">– </w:t>
      </w:r>
      <w:r w:rsidRPr="00843CFC">
        <w:rPr>
          <w:bCs/>
          <w:sz w:val="20"/>
          <w:szCs w:val="20"/>
        </w:rPr>
        <w:t>Gathering, Understanding and analysis of requirements.</w:t>
      </w:r>
      <w:r>
        <w:rPr>
          <w:bCs/>
          <w:sz w:val="20"/>
          <w:szCs w:val="20"/>
        </w:rPr>
        <w:t xml:space="preserve"> </w:t>
      </w:r>
      <w:r>
        <w:rPr>
          <w:bCs/>
          <w:sz w:val="20"/>
          <w:szCs w:val="20"/>
          <w:lang w:val="en-US"/>
        </w:rPr>
        <w:t xml:space="preserve">Performed the tasks using Django framework with its great features like MVT (Models, Views, Templates), OOP etc. </w:t>
      </w:r>
    </w:p>
    <w:p w:rsidR="00D86B62" w:rsidRPr="005631B1" w:rsidRDefault="00D86B62" w:rsidP="00843CFC">
      <w:pPr>
        <w:tabs>
          <w:tab w:val="left" w:pos="2898"/>
          <w:tab w:val="left" w:pos="8838"/>
        </w:tabs>
        <w:spacing w:after="0"/>
        <w:outlineLvl w:val="0"/>
        <w:rPr>
          <w:rFonts w:ascii="Calibri" w:hAnsi="Calibri" w:cs="Arial"/>
          <w:b/>
          <w:color w:val="000080"/>
        </w:rPr>
      </w:pPr>
    </w:p>
    <w:p w:rsidR="00843CFC" w:rsidRDefault="00843CFC" w:rsidP="00A65FC5">
      <w:pPr>
        <w:tabs>
          <w:tab w:val="left" w:pos="2898"/>
          <w:tab w:val="left" w:pos="8838"/>
        </w:tabs>
        <w:spacing w:after="0"/>
        <w:outlineLvl w:val="0"/>
        <w:rPr>
          <w:rFonts w:ascii="Calibri" w:hAnsi="Calibri" w:cs="Arial"/>
          <w:b/>
          <w:color w:val="000080"/>
        </w:rPr>
      </w:pPr>
    </w:p>
    <w:p w:rsidR="00843CFC" w:rsidRPr="00F710AE" w:rsidRDefault="00F710AE" w:rsidP="00843CFC">
      <w:pPr>
        <w:pStyle w:val="Default"/>
        <w:rPr>
          <w:b/>
        </w:rPr>
      </w:pPr>
      <w:r>
        <w:rPr>
          <w:b/>
          <w:u w:val="single"/>
        </w:rPr>
        <w:t xml:space="preserve">Endoscopy </w:t>
      </w:r>
      <w:r w:rsidR="00FE58C4">
        <w:rPr>
          <w:b/>
          <w:u w:val="single"/>
        </w:rPr>
        <w:t xml:space="preserve">Image Processing </w:t>
      </w:r>
      <w:r>
        <w:rPr>
          <w:b/>
          <w:u w:val="single"/>
        </w:rPr>
        <w:t>System</w:t>
      </w:r>
      <w:r w:rsidR="00843CFC" w:rsidRPr="00843CFC">
        <w:rPr>
          <w:b/>
        </w:rPr>
        <w:t xml:space="preserve">: </w:t>
      </w:r>
    </w:p>
    <w:p w:rsidR="00843CFC" w:rsidRDefault="00843CFC" w:rsidP="00843CFC">
      <w:pPr>
        <w:pStyle w:val="Default"/>
        <w:rPr>
          <w:sz w:val="20"/>
          <w:szCs w:val="20"/>
        </w:rPr>
      </w:pPr>
      <w:r w:rsidRPr="00843CFC">
        <w:rPr>
          <w:b/>
          <w:sz w:val="20"/>
          <w:szCs w:val="20"/>
        </w:rPr>
        <w:t>Duration</w:t>
      </w:r>
      <w:r w:rsidR="00F710AE">
        <w:rPr>
          <w:sz w:val="20"/>
          <w:szCs w:val="20"/>
        </w:rPr>
        <w:t>: 22</w:t>
      </w:r>
      <w:r w:rsidR="00F710AE" w:rsidRPr="00F710AE">
        <w:rPr>
          <w:sz w:val="20"/>
          <w:szCs w:val="20"/>
          <w:vertAlign w:val="superscript"/>
        </w:rPr>
        <w:t>nd</w:t>
      </w:r>
      <w:r w:rsidR="00F710AE">
        <w:rPr>
          <w:sz w:val="20"/>
          <w:szCs w:val="20"/>
        </w:rPr>
        <w:t xml:space="preserve"> August 2016 to 7</w:t>
      </w:r>
      <w:r w:rsidR="00F710AE" w:rsidRPr="00F710AE">
        <w:rPr>
          <w:sz w:val="20"/>
          <w:szCs w:val="20"/>
          <w:vertAlign w:val="superscript"/>
        </w:rPr>
        <w:t>th</w:t>
      </w:r>
      <w:r w:rsidR="00F710AE">
        <w:rPr>
          <w:sz w:val="20"/>
          <w:szCs w:val="20"/>
        </w:rPr>
        <w:t xml:space="preserve"> August 2017</w:t>
      </w:r>
      <w:r>
        <w:rPr>
          <w:sz w:val="20"/>
          <w:szCs w:val="20"/>
        </w:rPr>
        <w:t xml:space="preserve">. </w:t>
      </w:r>
    </w:p>
    <w:p w:rsidR="00843CFC" w:rsidRDefault="00843CFC" w:rsidP="00843CFC">
      <w:pPr>
        <w:pStyle w:val="Default"/>
        <w:rPr>
          <w:sz w:val="20"/>
          <w:szCs w:val="20"/>
        </w:rPr>
      </w:pPr>
      <w:r w:rsidRPr="00843CFC">
        <w:rPr>
          <w:b/>
          <w:sz w:val="20"/>
          <w:szCs w:val="20"/>
        </w:rPr>
        <w:t>Technologies</w:t>
      </w:r>
      <w:r w:rsidR="009651CA">
        <w:rPr>
          <w:sz w:val="20"/>
          <w:szCs w:val="20"/>
        </w:rPr>
        <w:t>: C, Embedded C</w:t>
      </w:r>
      <w:r>
        <w:rPr>
          <w:sz w:val="20"/>
          <w:szCs w:val="20"/>
        </w:rPr>
        <w:t>.</w:t>
      </w:r>
    </w:p>
    <w:p w:rsidR="00E008C9" w:rsidRDefault="00843CFC" w:rsidP="00E008C9">
      <w:pPr>
        <w:pStyle w:val="Default"/>
        <w:rPr>
          <w:rFonts w:cs="Arial"/>
          <w:color w:val="222222"/>
          <w:sz w:val="20"/>
          <w:szCs w:val="20"/>
        </w:rPr>
      </w:pPr>
      <w:r w:rsidRPr="00843CFC">
        <w:rPr>
          <w:b/>
          <w:sz w:val="20"/>
          <w:szCs w:val="20"/>
        </w:rPr>
        <w:t>Description</w:t>
      </w:r>
      <w:r>
        <w:rPr>
          <w:sz w:val="20"/>
          <w:szCs w:val="20"/>
        </w:rPr>
        <w:t xml:space="preserve">: </w:t>
      </w:r>
      <w:r w:rsidRPr="00E008C9">
        <w:rPr>
          <w:sz w:val="20"/>
          <w:szCs w:val="20"/>
        </w:rPr>
        <w:t>This system</w:t>
      </w:r>
      <w:r w:rsidR="00353FD5">
        <w:rPr>
          <w:sz w:val="20"/>
          <w:szCs w:val="20"/>
        </w:rPr>
        <w:t xml:space="preserve"> consists </w:t>
      </w:r>
      <w:r w:rsidR="00E008C9" w:rsidRPr="00E008C9">
        <w:rPr>
          <w:sz w:val="20"/>
          <w:szCs w:val="20"/>
        </w:rPr>
        <w:t>of</w:t>
      </w:r>
      <w:r w:rsidR="00353FD5">
        <w:rPr>
          <w:sz w:val="20"/>
          <w:szCs w:val="20"/>
        </w:rPr>
        <w:t xml:space="preserve"> </w:t>
      </w:r>
      <w:r w:rsidR="00E008C9" w:rsidRPr="00E008C9">
        <w:rPr>
          <w:rFonts w:cs="Arial"/>
          <w:color w:val="222222"/>
          <w:sz w:val="20"/>
          <w:szCs w:val="20"/>
        </w:rPr>
        <w:t>a rigid or flexible tube, a light delivery system to illuminate the </w:t>
      </w:r>
      <w:hyperlink r:id="rId7" w:tooltip="Organ (anatomy)" w:history="1">
        <w:r w:rsidR="00E008C9" w:rsidRPr="00E008C9">
          <w:rPr>
            <w:rStyle w:val="Hyperlink"/>
            <w:rFonts w:cs="Arial"/>
            <w:color w:val="000000" w:themeColor="text1"/>
            <w:sz w:val="20"/>
            <w:szCs w:val="20"/>
            <w:u w:val="none"/>
          </w:rPr>
          <w:t>organ</w:t>
        </w:r>
      </w:hyperlink>
      <w:r w:rsidR="00E008C9" w:rsidRPr="00E008C9">
        <w:rPr>
          <w:rFonts w:cs="Arial"/>
          <w:color w:val="222222"/>
          <w:sz w:val="20"/>
          <w:szCs w:val="20"/>
        </w:rPr>
        <w:t> or object under inspection. The light source is normally outside the body and the light is typically directed via an </w:t>
      </w:r>
      <w:hyperlink r:id="rId8" w:tooltip="Optical fiber" w:history="1">
        <w:r w:rsidR="00353FD5">
          <w:rPr>
            <w:rStyle w:val="Hyperlink"/>
            <w:rFonts w:cs="Arial"/>
            <w:color w:val="000000" w:themeColor="text1"/>
            <w:sz w:val="20"/>
            <w:szCs w:val="20"/>
            <w:u w:val="none"/>
          </w:rPr>
          <w:t xml:space="preserve">optical </w:t>
        </w:r>
        <w:r w:rsidR="00E008C9" w:rsidRPr="00E008C9">
          <w:rPr>
            <w:rStyle w:val="Hyperlink"/>
            <w:rFonts w:cs="Arial"/>
            <w:color w:val="000000" w:themeColor="text1"/>
            <w:sz w:val="20"/>
            <w:szCs w:val="20"/>
            <w:u w:val="none"/>
          </w:rPr>
          <w:t>fiber</w:t>
        </w:r>
      </w:hyperlink>
      <w:r w:rsidR="00353FD5">
        <w:rPr>
          <w:rFonts w:cs="Arial"/>
          <w:color w:val="222222"/>
          <w:sz w:val="20"/>
          <w:szCs w:val="20"/>
        </w:rPr>
        <w:t xml:space="preserve"> </w:t>
      </w:r>
      <w:r w:rsidR="00E008C9" w:rsidRPr="00E008C9">
        <w:rPr>
          <w:rFonts w:cs="Arial"/>
          <w:color w:val="222222"/>
          <w:sz w:val="20"/>
          <w:szCs w:val="20"/>
        </w:rPr>
        <w:t>system, a </w:t>
      </w:r>
      <w:r w:rsidR="00E008C9">
        <w:rPr>
          <w:rFonts w:cs="Arial"/>
          <w:color w:val="222222"/>
          <w:sz w:val="20"/>
          <w:szCs w:val="20"/>
        </w:rPr>
        <w:t xml:space="preserve">lens </w:t>
      </w:r>
      <w:r w:rsidR="00E008C9" w:rsidRPr="00E008C9">
        <w:rPr>
          <w:rFonts w:cs="Arial"/>
          <w:color w:val="222222"/>
          <w:sz w:val="20"/>
          <w:szCs w:val="20"/>
        </w:rPr>
        <w:t>system transmitting the </w:t>
      </w:r>
      <w:hyperlink r:id="rId9" w:tooltip="Image" w:history="1">
        <w:r w:rsidR="00E008C9" w:rsidRPr="00E008C9">
          <w:rPr>
            <w:rStyle w:val="Hyperlink"/>
            <w:rFonts w:cs="Arial"/>
            <w:color w:val="000000" w:themeColor="text1"/>
            <w:sz w:val="20"/>
            <w:szCs w:val="20"/>
            <w:u w:val="none"/>
          </w:rPr>
          <w:t>image</w:t>
        </w:r>
      </w:hyperlink>
      <w:r w:rsidR="00E008C9" w:rsidRPr="00E008C9">
        <w:rPr>
          <w:rFonts w:cs="Arial"/>
          <w:color w:val="222222"/>
          <w:sz w:val="20"/>
          <w:szCs w:val="20"/>
        </w:rPr>
        <w:t> from the </w:t>
      </w:r>
      <w:hyperlink r:id="rId10" w:tooltip="Objective lens" w:history="1">
        <w:r w:rsidR="00E008C9" w:rsidRPr="00E008C9">
          <w:rPr>
            <w:rStyle w:val="Hyperlink"/>
            <w:rFonts w:cs="Arial"/>
            <w:color w:val="000000" w:themeColor="text1"/>
            <w:sz w:val="20"/>
            <w:szCs w:val="20"/>
            <w:u w:val="none"/>
          </w:rPr>
          <w:t>objective lens</w:t>
        </w:r>
      </w:hyperlink>
      <w:r w:rsidR="00353FD5">
        <w:rPr>
          <w:rFonts w:cs="Arial"/>
          <w:color w:val="222222"/>
          <w:sz w:val="20"/>
          <w:szCs w:val="20"/>
        </w:rPr>
        <w:t xml:space="preserve"> to the viewer, </w:t>
      </w:r>
      <w:r w:rsidR="00E008C9" w:rsidRPr="00E008C9">
        <w:rPr>
          <w:rFonts w:cs="Arial"/>
          <w:color w:val="222222"/>
          <w:sz w:val="20"/>
          <w:szCs w:val="20"/>
        </w:rPr>
        <w:t>and an </w:t>
      </w:r>
      <w:r w:rsidR="00E008C9">
        <w:rPr>
          <w:rFonts w:cs="Arial"/>
          <w:color w:val="222222"/>
          <w:sz w:val="20"/>
          <w:szCs w:val="20"/>
        </w:rPr>
        <w:t>eyepiece</w:t>
      </w:r>
      <w:r w:rsidR="00353FD5">
        <w:rPr>
          <w:rFonts w:cs="Arial"/>
          <w:color w:val="222222"/>
          <w:sz w:val="20"/>
          <w:szCs w:val="20"/>
        </w:rPr>
        <w:t xml:space="preserve">. </w:t>
      </w:r>
      <w:r w:rsidR="00E008C9" w:rsidRPr="00E008C9">
        <w:rPr>
          <w:rFonts w:cs="Arial"/>
          <w:color w:val="222222"/>
          <w:sz w:val="20"/>
          <w:szCs w:val="20"/>
        </w:rPr>
        <w:t>A camera transmits image to a screen for image capture.</w:t>
      </w:r>
    </w:p>
    <w:p w:rsidR="00353FD5" w:rsidRDefault="00353FD5" w:rsidP="00E008C9">
      <w:pPr>
        <w:pStyle w:val="Default"/>
        <w:rPr>
          <w:rFonts w:cs="Arial"/>
          <w:color w:val="222222"/>
          <w:sz w:val="20"/>
          <w:szCs w:val="20"/>
        </w:rPr>
      </w:pPr>
      <w:r>
        <w:rPr>
          <w:rFonts w:cs="Arial"/>
          <w:color w:val="222222"/>
          <w:sz w:val="20"/>
          <w:szCs w:val="20"/>
        </w:rPr>
        <w:t>The key features of this Endoscopy system are:</w:t>
      </w:r>
    </w:p>
    <w:p w:rsidR="00353FD5" w:rsidRDefault="00353FD5" w:rsidP="00751920">
      <w:pPr>
        <w:pStyle w:val="Default"/>
        <w:numPr>
          <w:ilvl w:val="0"/>
          <w:numId w:val="25"/>
        </w:numPr>
        <w:rPr>
          <w:rFonts w:eastAsia="Calibri" w:cs="Calibri"/>
          <w:sz w:val="20"/>
          <w:szCs w:val="20"/>
        </w:rPr>
      </w:pPr>
      <w:r>
        <w:rPr>
          <w:sz w:val="20"/>
          <w:szCs w:val="20"/>
        </w:rPr>
        <w:t>D</w:t>
      </w:r>
      <w:r w:rsidRPr="00AF0F5C">
        <w:rPr>
          <w:sz w:val="20"/>
          <w:szCs w:val="20"/>
        </w:rPr>
        <w:t xml:space="preserve">isplay of </w:t>
      </w:r>
      <w:r>
        <w:rPr>
          <w:rFonts w:eastAsia="Calibri" w:cs="Calibri"/>
          <w:sz w:val="20"/>
          <w:szCs w:val="20"/>
        </w:rPr>
        <w:t xml:space="preserve">images on surgical display </w:t>
      </w:r>
      <w:r w:rsidRPr="00AF0F5C">
        <w:rPr>
          <w:rFonts w:eastAsia="Calibri" w:cs="Calibri"/>
          <w:sz w:val="20"/>
          <w:szCs w:val="20"/>
        </w:rPr>
        <w:t>through HDMI port</w:t>
      </w:r>
      <w:r>
        <w:rPr>
          <w:rFonts w:eastAsia="Calibri" w:cs="Calibri"/>
          <w:sz w:val="20"/>
          <w:szCs w:val="20"/>
        </w:rPr>
        <w:t>,</w:t>
      </w:r>
    </w:p>
    <w:p w:rsidR="00353FD5" w:rsidRDefault="00353FD5" w:rsidP="00751920">
      <w:pPr>
        <w:pStyle w:val="Default"/>
        <w:numPr>
          <w:ilvl w:val="0"/>
          <w:numId w:val="25"/>
        </w:numPr>
        <w:rPr>
          <w:rFonts w:eastAsia="Calibri" w:cs="Calibri"/>
          <w:sz w:val="20"/>
          <w:szCs w:val="20"/>
        </w:rPr>
      </w:pPr>
      <w:r w:rsidRPr="00AF0F5C">
        <w:rPr>
          <w:rFonts w:eastAsia="Calibri" w:cs="Calibri"/>
          <w:sz w:val="20"/>
          <w:szCs w:val="20"/>
        </w:rPr>
        <w:t>Integration and control of LED light source</w:t>
      </w:r>
      <w:r w:rsidR="00751920">
        <w:rPr>
          <w:rFonts w:eastAsia="Calibri" w:cs="Calibri"/>
          <w:sz w:val="20"/>
          <w:szCs w:val="20"/>
        </w:rPr>
        <w:t>,</w:t>
      </w:r>
    </w:p>
    <w:p w:rsidR="00353FD5" w:rsidRDefault="00353FD5" w:rsidP="00751920">
      <w:pPr>
        <w:pStyle w:val="Default"/>
        <w:numPr>
          <w:ilvl w:val="0"/>
          <w:numId w:val="25"/>
        </w:numPr>
        <w:rPr>
          <w:rFonts w:eastAsia="Calibri" w:cs="Calibri"/>
          <w:sz w:val="20"/>
          <w:szCs w:val="20"/>
        </w:rPr>
      </w:pPr>
      <w:r w:rsidRPr="00AF0F5C">
        <w:rPr>
          <w:rFonts w:eastAsia="Calibri" w:cs="Calibri"/>
          <w:sz w:val="20"/>
          <w:szCs w:val="20"/>
        </w:rPr>
        <w:t>Storage of images raw data</w:t>
      </w:r>
      <w:r>
        <w:rPr>
          <w:rFonts w:eastAsia="Calibri" w:cs="Calibri"/>
          <w:sz w:val="20"/>
          <w:szCs w:val="20"/>
        </w:rPr>
        <w:t xml:space="preserve"> and video recording</w:t>
      </w:r>
      <w:r w:rsidRPr="00AF0F5C">
        <w:rPr>
          <w:rFonts w:eastAsia="Calibri" w:cs="Calibri"/>
          <w:sz w:val="20"/>
          <w:szCs w:val="20"/>
        </w:rPr>
        <w:t xml:space="preserve"> in hard disk through USB port</w:t>
      </w:r>
      <w:r w:rsidR="00751920">
        <w:rPr>
          <w:rFonts w:eastAsia="Calibri" w:cs="Calibri"/>
          <w:sz w:val="20"/>
          <w:szCs w:val="20"/>
        </w:rPr>
        <w:t>, and</w:t>
      </w:r>
    </w:p>
    <w:p w:rsidR="00353FD5" w:rsidRPr="00E008C9" w:rsidRDefault="00353FD5" w:rsidP="00751920">
      <w:pPr>
        <w:pStyle w:val="Default"/>
        <w:numPr>
          <w:ilvl w:val="0"/>
          <w:numId w:val="25"/>
        </w:numPr>
        <w:rPr>
          <w:sz w:val="20"/>
          <w:szCs w:val="20"/>
        </w:rPr>
      </w:pPr>
      <w:r>
        <w:rPr>
          <w:rFonts w:eastAsia="Calibri" w:cs="Calibri"/>
          <w:sz w:val="20"/>
          <w:szCs w:val="20"/>
        </w:rPr>
        <w:t>Enclosure design and development considering usability and aesthetics</w:t>
      </w:r>
      <w:r w:rsidR="00751920">
        <w:rPr>
          <w:rFonts w:eastAsia="Calibri" w:cs="Calibri"/>
          <w:sz w:val="20"/>
          <w:szCs w:val="20"/>
        </w:rPr>
        <w:t>.</w:t>
      </w:r>
    </w:p>
    <w:p w:rsidR="00E008C9" w:rsidRDefault="00E008C9" w:rsidP="00843CFC">
      <w:pPr>
        <w:pStyle w:val="Default"/>
        <w:rPr>
          <w:sz w:val="20"/>
          <w:szCs w:val="20"/>
        </w:rPr>
      </w:pPr>
    </w:p>
    <w:p w:rsidR="00843CFC" w:rsidRDefault="00843CFC" w:rsidP="00D86B62">
      <w:pPr>
        <w:tabs>
          <w:tab w:val="left" w:pos="2898"/>
          <w:tab w:val="left" w:pos="8838"/>
        </w:tabs>
        <w:spacing w:after="0"/>
        <w:outlineLvl w:val="0"/>
        <w:rPr>
          <w:rFonts w:ascii="Verdana" w:hAnsi="Verdana" w:cs="Verdana"/>
          <w:color w:val="000000"/>
          <w:sz w:val="20"/>
          <w:szCs w:val="20"/>
          <w:lang w:val="en-IN"/>
        </w:rPr>
      </w:pPr>
      <w:r w:rsidRPr="00843CFC">
        <w:rPr>
          <w:rFonts w:ascii="Verdana" w:hAnsi="Verdana" w:cs="Verdana"/>
          <w:b/>
          <w:color w:val="000000"/>
          <w:sz w:val="20"/>
          <w:szCs w:val="20"/>
          <w:lang w:val="en-IN"/>
        </w:rPr>
        <w:t>Role</w:t>
      </w:r>
      <w:r w:rsidRPr="00843CFC">
        <w:rPr>
          <w:rFonts w:ascii="Verdana" w:hAnsi="Verdana" w:cs="Verdana"/>
          <w:color w:val="000000"/>
          <w:sz w:val="20"/>
          <w:szCs w:val="20"/>
          <w:lang w:val="en-IN"/>
        </w:rPr>
        <w:t>:</w:t>
      </w:r>
      <w:r w:rsidR="00AF0F5C">
        <w:rPr>
          <w:rFonts w:ascii="Verdana" w:hAnsi="Verdana" w:cs="Verdana"/>
          <w:color w:val="000000"/>
          <w:sz w:val="20"/>
          <w:szCs w:val="20"/>
          <w:lang w:val="en-IN"/>
        </w:rPr>
        <w:t xml:space="preserve"> </w:t>
      </w:r>
      <w:r w:rsidR="00D76F3F">
        <w:rPr>
          <w:rFonts w:ascii="Verdana" w:eastAsia="Calibri" w:hAnsi="Verdana" w:cs="Calibri"/>
          <w:sz w:val="20"/>
          <w:szCs w:val="20"/>
        </w:rPr>
        <w:t xml:space="preserve">Software Engineer </w:t>
      </w:r>
      <w:r w:rsidR="00AF0F5C" w:rsidRPr="00AF0F5C">
        <w:rPr>
          <w:rFonts w:ascii="Verdana" w:eastAsia="Calibri" w:hAnsi="Verdana" w:cs="Calibri"/>
          <w:sz w:val="20"/>
          <w:szCs w:val="20"/>
        </w:rPr>
        <w:t>(Firmware)</w:t>
      </w:r>
      <w:r w:rsidRPr="00AF0F5C">
        <w:rPr>
          <w:rFonts w:ascii="Verdana" w:hAnsi="Verdana"/>
          <w:sz w:val="20"/>
          <w:szCs w:val="20"/>
        </w:rPr>
        <w:t>–</w:t>
      </w:r>
      <w:r w:rsidR="00F710AE" w:rsidRPr="00AF0F5C">
        <w:rPr>
          <w:rFonts w:ascii="Verdana" w:hAnsi="Verdana"/>
          <w:sz w:val="20"/>
          <w:szCs w:val="20"/>
        </w:rPr>
        <w:t xml:space="preserve"> </w:t>
      </w:r>
      <w:r w:rsidR="00751920">
        <w:rPr>
          <w:rFonts w:ascii="Verdana" w:hAnsi="Verdana" w:cs="Verdana"/>
          <w:color w:val="000000"/>
          <w:sz w:val="20"/>
          <w:szCs w:val="20"/>
          <w:lang w:val="en-IN"/>
        </w:rPr>
        <w:t xml:space="preserve">Updations in the firmware according to the inputs from client, Interaction with the hardware and mechanical team, Module testing, Integration testing, </w:t>
      </w:r>
      <w:r w:rsidR="00751920">
        <w:rPr>
          <w:rFonts w:ascii="Verdana" w:eastAsia="Calibri" w:hAnsi="Verdana" w:cs="Calibri"/>
          <w:sz w:val="20"/>
          <w:szCs w:val="20"/>
        </w:rPr>
        <w:t>d</w:t>
      </w:r>
      <w:r w:rsidR="00751920" w:rsidRPr="00AF0F5C">
        <w:rPr>
          <w:rFonts w:ascii="Verdana" w:eastAsia="Calibri" w:hAnsi="Verdana" w:cs="Calibri"/>
          <w:sz w:val="20"/>
          <w:szCs w:val="20"/>
        </w:rPr>
        <w:t>ebugging</w:t>
      </w:r>
      <w:r w:rsidR="00751920">
        <w:rPr>
          <w:rFonts w:ascii="Verdana" w:eastAsia="Calibri" w:hAnsi="Verdana" w:cs="Calibri"/>
          <w:sz w:val="20"/>
          <w:szCs w:val="20"/>
        </w:rPr>
        <w:t xml:space="preserve">, </w:t>
      </w:r>
      <w:r w:rsidR="00F710AE" w:rsidRPr="00AF0F5C">
        <w:rPr>
          <w:rFonts w:ascii="Verdana" w:eastAsia="Calibri" w:hAnsi="Verdana" w:cs="Calibri"/>
          <w:sz w:val="20"/>
          <w:szCs w:val="20"/>
        </w:rPr>
        <w:t>and</w:t>
      </w:r>
      <w:r w:rsidR="00751920">
        <w:rPr>
          <w:rFonts w:ascii="Verdana" w:eastAsia="Calibri" w:hAnsi="Verdana" w:cs="Calibri"/>
          <w:sz w:val="20"/>
          <w:szCs w:val="20"/>
        </w:rPr>
        <w:t xml:space="preserve"> demo in front of clients</w:t>
      </w:r>
      <w:r w:rsidR="00F710AE" w:rsidRPr="00AF0F5C">
        <w:rPr>
          <w:rFonts w:ascii="Verdana" w:hAnsi="Verdana" w:cs="Verdana"/>
          <w:color w:val="000000"/>
          <w:sz w:val="20"/>
          <w:szCs w:val="20"/>
          <w:lang w:val="en-IN"/>
        </w:rPr>
        <w:t>.</w:t>
      </w:r>
    </w:p>
    <w:p w:rsidR="00D86B62" w:rsidRPr="00202809" w:rsidRDefault="00D86B62" w:rsidP="00202809">
      <w:pPr>
        <w:tabs>
          <w:tab w:val="left" w:pos="2898"/>
          <w:tab w:val="left" w:pos="8838"/>
        </w:tabs>
        <w:spacing w:before="120" w:after="0" w:line="240" w:lineRule="auto"/>
        <w:rPr>
          <w:rFonts w:ascii="Calibri" w:hAnsi="Calibri" w:cs="Arial"/>
          <w:b/>
        </w:rPr>
      </w:pPr>
    </w:p>
    <w:p w:rsidR="00094B14" w:rsidRDefault="00946C6E" w:rsidP="001105FE">
      <w:pPr>
        <w:tabs>
          <w:tab w:val="left" w:pos="2898"/>
          <w:tab w:val="left" w:pos="8838"/>
        </w:tabs>
        <w:spacing w:after="0"/>
        <w:outlineLvl w:val="0"/>
        <w:rPr>
          <w:rFonts w:ascii="Calibri" w:hAnsi="Calibri" w:cs="Arial"/>
          <w:b/>
          <w:color w:val="000080"/>
        </w:rPr>
      </w:pPr>
      <w:r>
        <w:rPr>
          <w:rFonts w:ascii="Calibri" w:hAnsi="Calibri" w:cs="Arial"/>
          <w:b/>
          <w:color w:val="000080"/>
        </w:rPr>
        <w:t>PERSONAL DETAILS</w:t>
      </w:r>
    </w:p>
    <w:p w:rsidR="00094B14" w:rsidRPr="001105FE" w:rsidRDefault="00094B14" w:rsidP="001105FE">
      <w:pPr>
        <w:pStyle w:val="ListParagraph"/>
        <w:numPr>
          <w:ilvl w:val="0"/>
          <w:numId w:val="14"/>
        </w:numPr>
        <w:spacing w:after="0"/>
        <w:jc w:val="both"/>
        <w:rPr>
          <w:rFonts w:ascii="Calibri" w:hAnsi="Calibri" w:cs="Arial"/>
          <w:bCs/>
        </w:rPr>
      </w:pPr>
      <w:r w:rsidRPr="001105FE">
        <w:rPr>
          <w:rFonts w:ascii="Calibri" w:hAnsi="Calibri" w:cs="Arial"/>
          <w:bCs/>
        </w:rPr>
        <w:t>D</w:t>
      </w:r>
      <w:r w:rsidR="00F00D59">
        <w:rPr>
          <w:rFonts w:ascii="Calibri" w:hAnsi="Calibri" w:cs="Arial"/>
          <w:bCs/>
        </w:rPr>
        <w:t>ate</w:t>
      </w:r>
      <w:r w:rsidR="00BB75FB">
        <w:rPr>
          <w:rFonts w:ascii="Calibri" w:hAnsi="Calibri" w:cs="Arial"/>
          <w:bCs/>
        </w:rPr>
        <w:t xml:space="preserve"> of Birth          </w:t>
      </w:r>
      <w:r w:rsidR="00BB75FB">
        <w:rPr>
          <w:rFonts w:ascii="Calibri" w:hAnsi="Calibri" w:cs="Arial"/>
          <w:bCs/>
        </w:rPr>
        <w:tab/>
        <w:t xml:space="preserve">: August </w:t>
      </w:r>
      <w:r w:rsidR="00E464E7">
        <w:rPr>
          <w:rFonts w:ascii="Calibri" w:hAnsi="Calibri" w:cs="Arial"/>
          <w:bCs/>
        </w:rPr>
        <w:t>14, 1990</w:t>
      </w:r>
    </w:p>
    <w:p w:rsidR="00094B14" w:rsidRPr="001105FE" w:rsidRDefault="0076539B" w:rsidP="001105FE">
      <w:pPr>
        <w:pStyle w:val="ListParagraph"/>
        <w:numPr>
          <w:ilvl w:val="0"/>
          <w:numId w:val="14"/>
        </w:numPr>
        <w:spacing w:after="0"/>
        <w:jc w:val="both"/>
        <w:rPr>
          <w:rFonts w:ascii="Calibri" w:hAnsi="Calibri" w:cs="Arial"/>
          <w:bCs/>
        </w:rPr>
      </w:pPr>
      <w:r w:rsidRPr="001105FE">
        <w:rPr>
          <w:rFonts w:ascii="Calibri" w:hAnsi="Calibri" w:cs="Arial"/>
          <w:bCs/>
        </w:rPr>
        <w:t>Gender</w:t>
      </w:r>
      <w:r w:rsidR="00094B14" w:rsidRPr="001105FE">
        <w:rPr>
          <w:rFonts w:ascii="Calibri" w:hAnsi="Calibri" w:cs="Arial"/>
          <w:bCs/>
        </w:rPr>
        <w:tab/>
      </w:r>
      <w:r w:rsidR="00843CFC">
        <w:rPr>
          <w:rFonts w:ascii="Calibri" w:hAnsi="Calibri" w:cs="Arial"/>
          <w:bCs/>
        </w:rPr>
        <w:tab/>
      </w:r>
      <w:r w:rsidR="00843CFC">
        <w:rPr>
          <w:rFonts w:ascii="Calibri" w:hAnsi="Calibri" w:cs="Arial"/>
          <w:bCs/>
        </w:rPr>
        <w:tab/>
      </w:r>
      <w:r w:rsidR="00094B14" w:rsidRPr="001105FE">
        <w:rPr>
          <w:rFonts w:ascii="Calibri" w:hAnsi="Calibri" w:cs="Arial"/>
          <w:bCs/>
        </w:rPr>
        <w:t>: Male</w:t>
      </w:r>
    </w:p>
    <w:p w:rsidR="00094B14" w:rsidRPr="001105FE" w:rsidRDefault="00094B14" w:rsidP="001105FE">
      <w:pPr>
        <w:pStyle w:val="ListParagraph"/>
        <w:numPr>
          <w:ilvl w:val="0"/>
          <w:numId w:val="14"/>
        </w:numPr>
        <w:spacing w:after="0"/>
        <w:jc w:val="both"/>
        <w:rPr>
          <w:rFonts w:ascii="Calibri" w:hAnsi="Calibri" w:cs="Arial"/>
          <w:bCs/>
        </w:rPr>
      </w:pPr>
      <w:r w:rsidRPr="001105FE">
        <w:rPr>
          <w:rFonts w:ascii="Calibri" w:hAnsi="Calibri" w:cs="Arial"/>
          <w:bCs/>
        </w:rPr>
        <w:t xml:space="preserve">Nationality            </w:t>
      </w:r>
      <w:r w:rsidRPr="001105FE">
        <w:rPr>
          <w:rFonts w:ascii="Calibri" w:hAnsi="Calibri" w:cs="Arial"/>
          <w:bCs/>
        </w:rPr>
        <w:tab/>
        <w:t>: Indian</w:t>
      </w:r>
    </w:p>
    <w:p w:rsidR="00094B14" w:rsidRDefault="00094B14" w:rsidP="001105FE">
      <w:pPr>
        <w:pStyle w:val="ListParagraph"/>
        <w:numPr>
          <w:ilvl w:val="0"/>
          <w:numId w:val="14"/>
        </w:numPr>
        <w:spacing w:after="0"/>
        <w:jc w:val="both"/>
        <w:rPr>
          <w:rFonts w:ascii="Calibri" w:hAnsi="Calibri" w:cs="Arial"/>
          <w:bCs/>
        </w:rPr>
      </w:pPr>
      <w:r w:rsidRPr="001105FE">
        <w:rPr>
          <w:rFonts w:ascii="Calibri" w:hAnsi="Calibri" w:cs="Arial"/>
          <w:bCs/>
        </w:rPr>
        <w:t xml:space="preserve">Marital Status            </w:t>
      </w:r>
      <w:r w:rsidRPr="001105FE">
        <w:rPr>
          <w:rFonts w:ascii="Calibri" w:hAnsi="Calibri" w:cs="Arial"/>
          <w:bCs/>
        </w:rPr>
        <w:tab/>
        <w:t>: Single</w:t>
      </w:r>
    </w:p>
    <w:p w:rsidR="00F00D59" w:rsidRPr="001105FE" w:rsidRDefault="00F00D59" w:rsidP="001105FE">
      <w:pPr>
        <w:pStyle w:val="ListParagraph"/>
        <w:numPr>
          <w:ilvl w:val="0"/>
          <w:numId w:val="14"/>
        </w:numPr>
        <w:spacing w:after="0"/>
        <w:jc w:val="both"/>
        <w:rPr>
          <w:rFonts w:ascii="Calibri" w:hAnsi="Calibri" w:cs="Arial"/>
          <w:bCs/>
        </w:rPr>
      </w:pPr>
      <w:r>
        <w:rPr>
          <w:rFonts w:ascii="Calibri" w:hAnsi="Calibri" w:cs="Arial"/>
          <w:bCs/>
        </w:rPr>
        <w:t>Langu</w:t>
      </w:r>
      <w:r w:rsidR="00BB75FB">
        <w:rPr>
          <w:rFonts w:ascii="Calibri" w:hAnsi="Calibri" w:cs="Arial"/>
          <w:bCs/>
        </w:rPr>
        <w:t xml:space="preserve">ages </w:t>
      </w:r>
      <w:r w:rsidR="00BB75FB">
        <w:rPr>
          <w:rFonts w:ascii="Calibri" w:hAnsi="Calibri" w:cs="Arial"/>
          <w:bCs/>
        </w:rPr>
        <w:tab/>
      </w:r>
      <w:r w:rsidR="00BB75FB">
        <w:rPr>
          <w:rFonts w:ascii="Calibri" w:hAnsi="Calibri" w:cs="Arial"/>
          <w:bCs/>
        </w:rPr>
        <w:tab/>
        <w:t>: English, Hindi</w:t>
      </w:r>
    </w:p>
    <w:p w:rsidR="00094B14" w:rsidRPr="00094B14" w:rsidRDefault="00094B14" w:rsidP="00094B14">
      <w:pPr>
        <w:spacing w:after="0"/>
        <w:jc w:val="both"/>
        <w:rPr>
          <w:rFonts w:ascii="Calibri" w:hAnsi="Calibri" w:cs="Arial"/>
          <w:bCs/>
        </w:rPr>
      </w:pPr>
    </w:p>
    <w:p w:rsidR="00F00D59" w:rsidRDefault="00094B14" w:rsidP="00F00D59">
      <w:pPr>
        <w:spacing w:after="0"/>
        <w:jc w:val="both"/>
        <w:outlineLvl w:val="0"/>
        <w:rPr>
          <w:rFonts w:ascii="Calibri" w:hAnsi="Calibri" w:cs="Arial"/>
          <w:bCs/>
        </w:rPr>
      </w:pPr>
      <w:r w:rsidRPr="00094B14">
        <w:rPr>
          <w:rFonts w:ascii="Calibri" w:hAnsi="Calibri" w:cs="Arial"/>
          <w:bCs/>
        </w:rPr>
        <w:t>I hereby declare that the information given above is correct to the best of my knowledge.</w:t>
      </w:r>
    </w:p>
    <w:p w:rsidR="00F00D59" w:rsidRDefault="00F00D59" w:rsidP="00F00D59">
      <w:pPr>
        <w:spacing w:after="0"/>
        <w:jc w:val="both"/>
        <w:outlineLvl w:val="0"/>
        <w:rPr>
          <w:rFonts w:ascii="Calibri" w:hAnsi="Calibri" w:cs="Arial"/>
          <w:bCs/>
        </w:rPr>
      </w:pPr>
    </w:p>
    <w:p w:rsidR="00A70028" w:rsidRPr="00F00D59" w:rsidRDefault="00F00D59" w:rsidP="00F00D59">
      <w:pPr>
        <w:spacing w:after="0"/>
        <w:jc w:val="both"/>
        <w:outlineLvl w:val="0"/>
        <w:rPr>
          <w:rFonts w:ascii="Calibri" w:hAnsi="Calibri" w:cs="Arial"/>
          <w:bCs/>
        </w:rPr>
      </w:pP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sidR="0094116A">
        <w:rPr>
          <w:rFonts w:ascii="Calibri" w:hAnsi="Calibri" w:cs="Arial"/>
          <w:b/>
          <w:bCs/>
        </w:rPr>
        <w:t xml:space="preserve">Uttam </w:t>
      </w:r>
      <w:r w:rsidR="00BB75FB">
        <w:rPr>
          <w:rFonts w:ascii="Calibri" w:hAnsi="Calibri" w:cs="Arial"/>
          <w:b/>
          <w:bCs/>
        </w:rPr>
        <w:t>Sharma</w:t>
      </w:r>
      <w:r>
        <w:rPr>
          <w:rFonts w:ascii="Calibri" w:hAnsi="Calibri" w:cs="Arial"/>
          <w:b/>
          <w:bCs/>
        </w:rPr>
        <w:t xml:space="preserve">               </w:t>
      </w:r>
    </w:p>
    <w:sectPr w:rsidR="00A70028" w:rsidRPr="00F00D59" w:rsidSect="007F7891">
      <w:pgSz w:w="12240" w:h="15840"/>
      <w:pgMar w:top="117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56C939E"/>
    <w:lvl w:ilvl="0">
      <w:numFmt w:val="bullet"/>
      <w:lvlText w:val="*"/>
      <w:lvlJc w:val="left"/>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sz w:val="24"/>
        <w:lang w:val="en-US"/>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5">
    <w:nsid w:val="005E4788"/>
    <w:multiLevelType w:val="hybridMultilevel"/>
    <w:tmpl w:val="EBAA5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6A521B"/>
    <w:multiLevelType w:val="multilevel"/>
    <w:tmpl w:val="44EEB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FB95C39"/>
    <w:multiLevelType w:val="multilevel"/>
    <w:tmpl w:val="940E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982BB2"/>
    <w:multiLevelType w:val="multilevel"/>
    <w:tmpl w:val="18982BB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1295D45"/>
    <w:multiLevelType w:val="hybridMultilevel"/>
    <w:tmpl w:val="EA86B7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7F22849"/>
    <w:multiLevelType w:val="hybridMultilevel"/>
    <w:tmpl w:val="4ED0E17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090F0D"/>
    <w:multiLevelType w:val="multilevel"/>
    <w:tmpl w:val="48C8B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35B774B"/>
    <w:multiLevelType w:val="hybridMultilevel"/>
    <w:tmpl w:val="912A963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5F384A"/>
    <w:multiLevelType w:val="hybridMultilevel"/>
    <w:tmpl w:val="6EF068BA"/>
    <w:lvl w:ilvl="0" w:tplc="33DA9A60">
      <w:start w:val="1"/>
      <w:numFmt w:val="decimal"/>
      <w:lvlText w:val="%1."/>
      <w:lvlJc w:val="left"/>
      <w:pPr>
        <w:ind w:left="720" w:hanging="360"/>
      </w:pPr>
      <w:rPr>
        <w:rFonts w:hint="default"/>
      </w:rPr>
    </w:lvl>
    <w:lvl w:ilvl="1" w:tplc="C6F64ED4">
      <w:start w:val="1"/>
      <w:numFmt w:val="lowerLetter"/>
      <w:lvlText w:val="%2."/>
      <w:lvlJc w:val="left"/>
      <w:pPr>
        <w:ind w:left="1440" w:hanging="360"/>
      </w:pPr>
    </w:lvl>
    <w:lvl w:ilvl="2" w:tplc="ABAEACF6">
      <w:start w:val="1"/>
      <w:numFmt w:val="lowerRoman"/>
      <w:lvlText w:val="%3."/>
      <w:lvlJc w:val="right"/>
      <w:pPr>
        <w:ind w:left="2160" w:hanging="180"/>
      </w:pPr>
    </w:lvl>
    <w:lvl w:ilvl="3" w:tplc="08BEB8CA">
      <w:start w:val="1"/>
      <w:numFmt w:val="decimal"/>
      <w:lvlText w:val="%4."/>
      <w:lvlJc w:val="left"/>
      <w:pPr>
        <w:ind w:left="2880" w:hanging="360"/>
      </w:pPr>
    </w:lvl>
    <w:lvl w:ilvl="4" w:tplc="B1DCB878">
      <w:start w:val="1"/>
      <w:numFmt w:val="lowerLetter"/>
      <w:lvlText w:val="%5."/>
      <w:lvlJc w:val="left"/>
      <w:pPr>
        <w:ind w:left="3600" w:hanging="360"/>
      </w:pPr>
    </w:lvl>
    <w:lvl w:ilvl="5" w:tplc="53204618">
      <w:start w:val="1"/>
      <w:numFmt w:val="lowerRoman"/>
      <w:lvlText w:val="%6."/>
      <w:lvlJc w:val="right"/>
      <w:pPr>
        <w:ind w:left="4320" w:hanging="180"/>
      </w:pPr>
    </w:lvl>
    <w:lvl w:ilvl="6" w:tplc="7BE473DC">
      <w:start w:val="1"/>
      <w:numFmt w:val="decimal"/>
      <w:lvlText w:val="%7."/>
      <w:lvlJc w:val="left"/>
      <w:pPr>
        <w:ind w:left="5040" w:hanging="360"/>
      </w:pPr>
    </w:lvl>
    <w:lvl w:ilvl="7" w:tplc="273E0400">
      <w:start w:val="1"/>
      <w:numFmt w:val="lowerLetter"/>
      <w:lvlText w:val="%8."/>
      <w:lvlJc w:val="left"/>
      <w:pPr>
        <w:ind w:left="5760" w:hanging="360"/>
      </w:pPr>
    </w:lvl>
    <w:lvl w:ilvl="8" w:tplc="F134E876">
      <w:start w:val="1"/>
      <w:numFmt w:val="lowerRoman"/>
      <w:lvlText w:val="%9."/>
      <w:lvlJc w:val="right"/>
      <w:pPr>
        <w:ind w:left="6480" w:hanging="180"/>
      </w:pPr>
    </w:lvl>
  </w:abstractNum>
  <w:abstractNum w:abstractNumId="14">
    <w:nsid w:val="357C2326"/>
    <w:multiLevelType w:val="hybridMultilevel"/>
    <w:tmpl w:val="32F2D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B91DFA"/>
    <w:multiLevelType w:val="hybridMultilevel"/>
    <w:tmpl w:val="8492617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020690"/>
    <w:multiLevelType w:val="hybridMultilevel"/>
    <w:tmpl w:val="EBD27962"/>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573068F"/>
    <w:multiLevelType w:val="hybridMultilevel"/>
    <w:tmpl w:val="B76C1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1A3766"/>
    <w:multiLevelType w:val="hybridMultilevel"/>
    <w:tmpl w:val="4278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4E04FC"/>
    <w:multiLevelType w:val="hybridMultilevel"/>
    <w:tmpl w:val="B2C4B770"/>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CC22CB"/>
    <w:multiLevelType w:val="hybridMultilevel"/>
    <w:tmpl w:val="2E24602E"/>
    <w:lvl w:ilvl="0" w:tplc="2A64C1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DC08A8"/>
    <w:multiLevelType w:val="hybridMultilevel"/>
    <w:tmpl w:val="7714E0BA"/>
    <w:lvl w:ilvl="0" w:tplc="2A64C1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B2BBA"/>
    <w:multiLevelType w:val="hybridMultilevel"/>
    <w:tmpl w:val="4EAC8F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7A4E52"/>
    <w:multiLevelType w:val="hybridMultilevel"/>
    <w:tmpl w:val="E91C97E2"/>
    <w:lvl w:ilvl="0" w:tplc="2A64C1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BE606E"/>
    <w:multiLevelType w:val="hybridMultilevel"/>
    <w:tmpl w:val="280A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7"/>
  </w:num>
  <w:num w:numId="4">
    <w:abstractNumId w:val="19"/>
  </w:num>
  <w:num w:numId="5">
    <w:abstractNumId w:val="1"/>
  </w:num>
  <w:num w:numId="6">
    <w:abstractNumId w:val="2"/>
  </w:num>
  <w:num w:numId="7">
    <w:abstractNumId w:val="4"/>
  </w:num>
  <w:num w:numId="8">
    <w:abstractNumId w:val="20"/>
  </w:num>
  <w:num w:numId="9">
    <w:abstractNumId w:val="18"/>
  </w:num>
  <w:num w:numId="10">
    <w:abstractNumId w:val="22"/>
  </w:num>
  <w:num w:numId="11">
    <w:abstractNumId w:val="13"/>
  </w:num>
  <w:num w:numId="12">
    <w:abstractNumId w:val="23"/>
  </w:num>
  <w:num w:numId="13">
    <w:abstractNumId w:val="21"/>
  </w:num>
  <w:num w:numId="14">
    <w:abstractNumId w:val="24"/>
  </w:num>
  <w:num w:numId="15">
    <w:abstractNumId w:val="12"/>
  </w:num>
  <w:num w:numId="16">
    <w:abstractNumId w:val="3"/>
  </w:num>
  <w:num w:numId="17">
    <w:abstractNumId w:val="16"/>
  </w:num>
  <w:num w:numId="18">
    <w:abstractNumId w:val="15"/>
  </w:num>
  <w:num w:numId="19">
    <w:abstractNumId w:val="8"/>
  </w:num>
  <w:num w:numId="20">
    <w:abstractNumId w:val="14"/>
  </w:num>
  <w:num w:numId="21">
    <w:abstractNumId w:val="0"/>
    <w:lvlOverride w:ilvl="0">
      <w:lvl w:ilvl="0">
        <w:numFmt w:val="bullet"/>
        <w:lvlText w:val=""/>
        <w:legacy w:legacy="1" w:legacySpace="0" w:legacyIndent="360"/>
        <w:lvlJc w:val="left"/>
        <w:rPr>
          <w:rFonts w:ascii="Symbol" w:hAnsi="Symbol" w:hint="default"/>
        </w:rPr>
      </w:lvl>
    </w:lvlOverride>
  </w:num>
  <w:num w:numId="22">
    <w:abstractNumId w:val="11"/>
  </w:num>
  <w:num w:numId="23">
    <w:abstractNumId w:val="6"/>
  </w:num>
  <w:num w:numId="24">
    <w:abstractNumId w:val="7"/>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7472"/>
    <w:rsid w:val="00044426"/>
    <w:rsid w:val="00044C1B"/>
    <w:rsid w:val="00056374"/>
    <w:rsid w:val="00094B14"/>
    <w:rsid w:val="00094DE4"/>
    <w:rsid w:val="000C5632"/>
    <w:rsid w:val="00100EB3"/>
    <w:rsid w:val="001105FE"/>
    <w:rsid w:val="00193FBA"/>
    <w:rsid w:val="001960AB"/>
    <w:rsid w:val="001C0174"/>
    <w:rsid w:val="001C116C"/>
    <w:rsid w:val="001C28C6"/>
    <w:rsid w:val="001C2EDB"/>
    <w:rsid w:val="001D25C1"/>
    <w:rsid w:val="00201C19"/>
    <w:rsid w:val="00202809"/>
    <w:rsid w:val="00204B5F"/>
    <w:rsid w:val="00224260"/>
    <w:rsid w:val="0023116D"/>
    <w:rsid w:val="0023755E"/>
    <w:rsid w:val="00252BD1"/>
    <w:rsid w:val="002723EA"/>
    <w:rsid w:val="00273B02"/>
    <w:rsid w:val="002761FC"/>
    <w:rsid w:val="002828A9"/>
    <w:rsid w:val="002B5AC7"/>
    <w:rsid w:val="00311079"/>
    <w:rsid w:val="00314020"/>
    <w:rsid w:val="00332F7F"/>
    <w:rsid w:val="00353FD5"/>
    <w:rsid w:val="00381D51"/>
    <w:rsid w:val="00390EAE"/>
    <w:rsid w:val="00414895"/>
    <w:rsid w:val="00416B18"/>
    <w:rsid w:val="00417ED6"/>
    <w:rsid w:val="00454A50"/>
    <w:rsid w:val="004B1109"/>
    <w:rsid w:val="004C76A3"/>
    <w:rsid w:val="004E1AF6"/>
    <w:rsid w:val="004E79E3"/>
    <w:rsid w:val="00525AAF"/>
    <w:rsid w:val="00545143"/>
    <w:rsid w:val="00546819"/>
    <w:rsid w:val="005565F7"/>
    <w:rsid w:val="005631B1"/>
    <w:rsid w:val="005E2D78"/>
    <w:rsid w:val="005F5B3F"/>
    <w:rsid w:val="00612E7A"/>
    <w:rsid w:val="0063073B"/>
    <w:rsid w:val="00642B99"/>
    <w:rsid w:val="00653805"/>
    <w:rsid w:val="006944CC"/>
    <w:rsid w:val="006D0740"/>
    <w:rsid w:val="00707CF8"/>
    <w:rsid w:val="00741B2E"/>
    <w:rsid w:val="00751920"/>
    <w:rsid w:val="0075643C"/>
    <w:rsid w:val="007626AF"/>
    <w:rsid w:val="00763AB3"/>
    <w:rsid w:val="0076539B"/>
    <w:rsid w:val="00765DC7"/>
    <w:rsid w:val="00770B23"/>
    <w:rsid w:val="0077376E"/>
    <w:rsid w:val="00791624"/>
    <w:rsid w:val="007F7891"/>
    <w:rsid w:val="00823C96"/>
    <w:rsid w:val="00843CFC"/>
    <w:rsid w:val="00872966"/>
    <w:rsid w:val="00893FD3"/>
    <w:rsid w:val="008E688B"/>
    <w:rsid w:val="00933753"/>
    <w:rsid w:val="0094116A"/>
    <w:rsid w:val="00946C6E"/>
    <w:rsid w:val="009651CA"/>
    <w:rsid w:val="009B1579"/>
    <w:rsid w:val="009B712A"/>
    <w:rsid w:val="009B7472"/>
    <w:rsid w:val="00A65FC5"/>
    <w:rsid w:val="00A70028"/>
    <w:rsid w:val="00A7154A"/>
    <w:rsid w:val="00A86808"/>
    <w:rsid w:val="00A87505"/>
    <w:rsid w:val="00A947B0"/>
    <w:rsid w:val="00AC21E8"/>
    <w:rsid w:val="00AF0F5C"/>
    <w:rsid w:val="00B1738C"/>
    <w:rsid w:val="00B231F1"/>
    <w:rsid w:val="00B277B3"/>
    <w:rsid w:val="00B67FCA"/>
    <w:rsid w:val="00B909ED"/>
    <w:rsid w:val="00BA2C82"/>
    <w:rsid w:val="00BB75FB"/>
    <w:rsid w:val="00BC767D"/>
    <w:rsid w:val="00C07CA9"/>
    <w:rsid w:val="00C23D72"/>
    <w:rsid w:val="00C26145"/>
    <w:rsid w:val="00C80C28"/>
    <w:rsid w:val="00CB201B"/>
    <w:rsid w:val="00CE0FA2"/>
    <w:rsid w:val="00CE7B19"/>
    <w:rsid w:val="00CF2766"/>
    <w:rsid w:val="00D27B2B"/>
    <w:rsid w:val="00D31B49"/>
    <w:rsid w:val="00D578AF"/>
    <w:rsid w:val="00D633B5"/>
    <w:rsid w:val="00D76F3F"/>
    <w:rsid w:val="00D83CBF"/>
    <w:rsid w:val="00D86B62"/>
    <w:rsid w:val="00E008C9"/>
    <w:rsid w:val="00E046EB"/>
    <w:rsid w:val="00E43C0A"/>
    <w:rsid w:val="00E464E7"/>
    <w:rsid w:val="00E6332A"/>
    <w:rsid w:val="00E83EB5"/>
    <w:rsid w:val="00E977DB"/>
    <w:rsid w:val="00EA0B2C"/>
    <w:rsid w:val="00EB58BA"/>
    <w:rsid w:val="00ED2FA8"/>
    <w:rsid w:val="00F00D59"/>
    <w:rsid w:val="00F13848"/>
    <w:rsid w:val="00F409B7"/>
    <w:rsid w:val="00F710AE"/>
    <w:rsid w:val="00F83F43"/>
    <w:rsid w:val="00FE471A"/>
    <w:rsid w:val="00FE58C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7B0"/>
  </w:style>
  <w:style w:type="paragraph" w:styleId="Heading3">
    <w:name w:val="heading 3"/>
    <w:basedOn w:val="Normal"/>
    <w:link w:val="Heading3Char"/>
    <w:uiPriority w:val="9"/>
    <w:qFormat/>
    <w:rsid w:val="00E464E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3">
    <w:name w:val="Head 3"/>
    <w:basedOn w:val="BodyText"/>
    <w:rsid w:val="00C80C28"/>
    <w:pPr>
      <w:spacing w:line="240" w:lineRule="auto"/>
      <w:jc w:val="center"/>
    </w:pPr>
    <w:rPr>
      <w:rFonts w:ascii="Verdana" w:eastAsia="SimSun" w:hAnsi="Verdana" w:cs="Times New Roman"/>
      <w:b/>
      <w:bCs/>
      <w:sz w:val="24"/>
      <w:szCs w:val="20"/>
      <w:u w:val="single"/>
      <w:lang w:val="en-GB"/>
    </w:rPr>
  </w:style>
  <w:style w:type="paragraph" w:customStyle="1" w:styleId="CVhead">
    <w:name w:val="CV head"/>
    <w:basedOn w:val="BodyText"/>
    <w:rsid w:val="00C80C28"/>
    <w:pPr>
      <w:spacing w:line="240" w:lineRule="auto"/>
      <w:ind w:left="720"/>
    </w:pPr>
    <w:rPr>
      <w:rFonts w:ascii="Georgia" w:eastAsia="SimSun" w:hAnsi="Georgia" w:cs="Times New Roman"/>
      <w:b/>
      <w:sz w:val="20"/>
      <w:szCs w:val="20"/>
      <w:lang w:val="en-GB"/>
    </w:rPr>
  </w:style>
  <w:style w:type="paragraph" w:styleId="BodyText">
    <w:name w:val="Body Text"/>
    <w:basedOn w:val="Normal"/>
    <w:link w:val="BodyTextChar"/>
    <w:uiPriority w:val="99"/>
    <w:semiHidden/>
    <w:unhideWhenUsed/>
    <w:rsid w:val="00C80C28"/>
    <w:pPr>
      <w:spacing w:after="120"/>
    </w:pPr>
  </w:style>
  <w:style w:type="character" w:customStyle="1" w:styleId="BodyTextChar">
    <w:name w:val="Body Text Char"/>
    <w:basedOn w:val="DefaultParagraphFont"/>
    <w:link w:val="BodyText"/>
    <w:uiPriority w:val="99"/>
    <w:semiHidden/>
    <w:rsid w:val="00C80C28"/>
  </w:style>
  <w:style w:type="paragraph" w:styleId="ListParagraph">
    <w:name w:val="List Paragraph"/>
    <w:basedOn w:val="Normal"/>
    <w:qFormat/>
    <w:rsid w:val="0075643C"/>
    <w:pPr>
      <w:ind w:left="720"/>
      <w:contextualSpacing/>
    </w:pPr>
  </w:style>
  <w:style w:type="character" w:customStyle="1" w:styleId="apple-converted-space">
    <w:name w:val="apple-converted-space"/>
    <w:basedOn w:val="DefaultParagraphFont"/>
    <w:rsid w:val="0075643C"/>
  </w:style>
  <w:style w:type="paragraph" w:styleId="DocumentMap">
    <w:name w:val="Document Map"/>
    <w:basedOn w:val="Normal"/>
    <w:link w:val="DocumentMapChar"/>
    <w:uiPriority w:val="99"/>
    <w:semiHidden/>
    <w:unhideWhenUsed/>
    <w:rsid w:val="00A65FC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65FC5"/>
    <w:rPr>
      <w:rFonts w:ascii="Tahoma" w:hAnsi="Tahoma" w:cs="Tahoma"/>
      <w:sz w:val="16"/>
      <w:szCs w:val="16"/>
    </w:rPr>
  </w:style>
  <w:style w:type="character" w:styleId="Hyperlink">
    <w:name w:val="Hyperlink"/>
    <w:basedOn w:val="DefaultParagraphFont"/>
    <w:uiPriority w:val="99"/>
    <w:unhideWhenUsed/>
    <w:rsid w:val="00056374"/>
    <w:rPr>
      <w:color w:val="0000FF" w:themeColor="hyperlink"/>
      <w:u w:val="single"/>
    </w:rPr>
  </w:style>
  <w:style w:type="paragraph" w:customStyle="1" w:styleId="Cog-bullet">
    <w:name w:val="Cog-bullet"/>
    <w:basedOn w:val="Normal"/>
    <w:rsid w:val="004C76A3"/>
    <w:pPr>
      <w:keepNext/>
      <w:numPr>
        <w:numId w:val="19"/>
      </w:numPr>
      <w:spacing w:before="60" w:after="60" w:line="260" w:lineRule="atLeast"/>
    </w:pPr>
    <w:rPr>
      <w:rFonts w:ascii="Arial" w:eastAsia="Times New Roman" w:hAnsi="Arial" w:cs="Times New Roman"/>
      <w:color w:val="000000"/>
      <w:sz w:val="18"/>
      <w:szCs w:val="20"/>
    </w:rPr>
  </w:style>
  <w:style w:type="paragraph" w:customStyle="1" w:styleId="Default">
    <w:name w:val="Default"/>
    <w:rsid w:val="00843CFC"/>
    <w:pPr>
      <w:autoSpaceDE w:val="0"/>
      <w:autoSpaceDN w:val="0"/>
      <w:adjustRightInd w:val="0"/>
      <w:spacing w:after="0" w:line="240" w:lineRule="auto"/>
    </w:pPr>
    <w:rPr>
      <w:rFonts w:ascii="Verdana" w:hAnsi="Verdana" w:cs="Verdana"/>
      <w:color w:val="000000"/>
      <w:sz w:val="24"/>
      <w:szCs w:val="24"/>
      <w:lang w:val="en-IN"/>
    </w:rPr>
  </w:style>
  <w:style w:type="character" w:customStyle="1" w:styleId="Heading3Char">
    <w:name w:val="Heading 3 Char"/>
    <w:basedOn w:val="DefaultParagraphFont"/>
    <w:link w:val="Heading3"/>
    <w:uiPriority w:val="9"/>
    <w:rsid w:val="00E464E7"/>
    <w:rPr>
      <w:rFonts w:ascii="Times New Roman" w:eastAsia="Times New Roman" w:hAnsi="Times New Roman" w:cs="Times New Roman"/>
      <w:b/>
      <w:bCs/>
      <w:sz w:val="27"/>
      <w:szCs w:val="27"/>
      <w:lang w:val="en-IN" w:eastAsia="en-IN"/>
    </w:rPr>
  </w:style>
</w:styles>
</file>

<file path=word/webSettings.xml><?xml version="1.0" encoding="utf-8"?>
<w:webSettings xmlns:r="http://schemas.openxmlformats.org/officeDocument/2006/relationships" xmlns:w="http://schemas.openxmlformats.org/wordprocessingml/2006/main">
  <w:divs>
    <w:div w:id="1169372062">
      <w:bodyDiv w:val="1"/>
      <w:marLeft w:val="0"/>
      <w:marRight w:val="0"/>
      <w:marTop w:val="0"/>
      <w:marBottom w:val="0"/>
      <w:divBdr>
        <w:top w:val="none" w:sz="0" w:space="0" w:color="auto"/>
        <w:left w:val="none" w:sz="0" w:space="0" w:color="auto"/>
        <w:bottom w:val="none" w:sz="0" w:space="0" w:color="auto"/>
        <w:right w:val="none" w:sz="0" w:space="0" w:color="auto"/>
      </w:divBdr>
    </w:div>
    <w:div w:id="213505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ical_fiber" TargetMode="External"/><Relationship Id="rId3" Type="http://schemas.openxmlformats.org/officeDocument/2006/relationships/styles" Target="styles.xml"/><Relationship Id="rId7" Type="http://schemas.openxmlformats.org/officeDocument/2006/relationships/hyperlink" Target="https://en.wikipedia.org/wiki/Organ_(anatom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ttamsharma91@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Objective_lens" TargetMode="External"/><Relationship Id="rId4" Type="http://schemas.openxmlformats.org/officeDocument/2006/relationships/settings" Target="settings.xml"/><Relationship Id="rId9" Type="http://schemas.openxmlformats.org/officeDocument/2006/relationships/hyperlink" Target="https://en.wikipedia.org/wiki/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F88AF-EDCA-440E-9AE2-5BD6A0720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yogita vishwakarma</dc:creator>
  <cp:lastModifiedBy>Dell</cp:lastModifiedBy>
  <cp:revision>74</cp:revision>
  <dcterms:created xsi:type="dcterms:W3CDTF">2018-09-25T08:27:00Z</dcterms:created>
  <dcterms:modified xsi:type="dcterms:W3CDTF">2018-10-01T07:55:00Z</dcterms:modified>
</cp:coreProperties>
</file>